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43" w:rsidRPr="004A37B3" w:rsidRDefault="00EB5643" w:rsidP="004A37B3">
      <w:pPr>
        <w:jc w:val="center"/>
        <w:rPr>
          <w:b/>
          <w:sz w:val="44"/>
          <w:szCs w:val="44"/>
          <w:u w:val="single"/>
        </w:rPr>
      </w:pPr>
      <w:r w:rsidRPr="004A37B3">
        <w:rPr>
          <w:b/>
          <w:sz w:val="44"/>
          <w:szCs w:val="44"/>
          <w:u w:val="single"/>
        </w:rPr>
        <w:t>Ca</w:t>
      </w:r>
      <w:r w:rsidRPr="004A37B3">
        <w:rPr>
          <w:b/>
          <w:spacing w:val="1"/>
          <w:sz w:val="44"/>
          <w:szCs w:val="44"/>
          <w:u w:val="single"/>
        </w:rPr>
        <w:t>lc</w:t>
      </w:r>
      <w:r w:rsidRPr="004A37B3">
        <w:rPr>
          <w:b/>
          <w:sz w:val="44"/>
          <w:szCs w:val="44"/>
          <w:u w:val="single"/>
        </w:rPr>
        <w:t>ul</w:t>
      </w:r>
      <w:r w:rsidRPr="004A37B3">
        <w:rPr>
          <w:b/>
          <w:spacing w:val="1"/>
          <w:sz w:val="44"/>
          <w:szCs w:val="44"/>
          <w:u w:val="single"/>
        </w:rPr>
        <w:t>a</w:t>
      </w:r>
      <w:r w:rsidRPr="004A37B3">
        <w:rPr>
          <w:b/>
          <w:sz w:val="44"/>
          <w:szCs w:val="44"/>
          <w:u w:val="single"/>
        </w:rPr>
        <w:t xml:space="preserve">ting </w:t>
      </w:r>
      <w:r w:rsidRPr="004A37B3">
        <w:rPr>
          <w:b/>
          <w:spacing w:val="-1"/>
          <w:sz w:val="44"/>
          <w:szCs w:val="44"/>
          <w:u w:val="single"/>
        </w:rPr>
        <w:t>t</w:t>
      </w:r>
      <w:r w:rsidRPr="004A37B3">
        <w:rPr>
          <w:b/>
          <w:sz w:val="44"/>
          <w:szCs w:val="44"/>
          <w:u w:val="single"/>
        </w:rPr>
        <w:t>he</w:t>
      </w:r>
      <w:r w:rsidRPr="004A37B3">
        <w:rPr>
          <w:b/>
          <w:spacing w:val="2"/>
          <w:sz w:val="44"/>
          <w:szCs w:val="44"/>
          <w:u w:val="single"/>
        </w:rPr>
        <w:t xml:space="preserve"> </w:t>
      </w:r>
      <w:r w:rsidRPr="004A37B3">
        <w:rPr>
          <w:b/>
          <w:sz w:val="44"/>
          <w:szCs w:val="44"/>
          <w:u w:val="single"/>
        </w:rPr>
        <w:t>Nu</w:t>
      </w:r>
      <w:r w:rsidRPr="004A37B3">
        <w:rPr>
          <w:b/>
          <w:spacing w:val="-2"/>
          <w:sz w:val="44"/>
          <w:szCs w:val="44"/>
          <w:u w:val="single"/>
        </w:rPr>
        <w:t>m</w:t>
      </w:r>
      <w:r w:rsidRPr="004A37B3">
        <w:rPr>
          <w:b/>
          <w:sz w:val="44"/>
          <w:szCs w:val="44"/>
          <w:u w:val="single"/>
        </w:rPr>
        <w:t>ber of</w:t>
      </w:r>
      <w:r w:rsidRPr="004A37B3">
        <w:rPr>
          <w:b/>
          <w:spacing w:val="1"/>
          <w:sz w:val="44"/>
          <w:szCs w:val="44"/>
          <w:u w:val="single"/>
        </w:rPr>
        <w:t xml:space="preserve"> </w:t>
      </w:r>
      <w:proofErr w:type="spellStart"/>
      <w:r w:rsidRPr="004A37B3">
        <w:rPr>
          <w:b/>
          <w:sz w:val="44"/>
          <w:szCs w:val="44"/>
          <w:u w:val="single"/>
        </w:rPr>
        <w:t>Tupl</w:t>
      </w:r>
      <w:r w:rsidRPr="004A37B3">
        <w:rPr>
          <w:b/>
          <w:spacing w:val="1"/>
          <w:sz w:val="44"/>
          <w:szCs w:val="44"/>
          <w:u w:val="single"/>
        </w:rPr>
        <w:t>e</w:t>
      </w:r>
      <w:r w:rsidRPr="004A37B3">
        <w:rPr>
          <w:b/>
          <w:sz w:val="44"/>
          <w:szCs w:val="44"/>
          <w:u w:val="single"/>
        </w:rPr>
        <w:t>s</w:t>
      </w:r>
      <w:proofErr w:type="spellEnd"/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58" w:lineRule="auto"/>
        <w:ind w:left="100" w:right="143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can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se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bu</w:t>
      </w:r>
      <w:r>
        <w:rPr>
          <w:rFonts w:ascii="Verdana" w:hAnsi="Verdana" w:cs="Verdana"/>
          <w:spacing w:val="3"/>
          <w:sz w:val="20"/>
          <w:szCs w:val="20"/>
        </w:rPr>
        <w:t>il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2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in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C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UN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 xml:space="preserve">() </w:t>
      </w:r>
      <w:r>
        <w:rPr>
          <w:rFonts w:ascii="Verdana" w:hAnsi="Verdana" w:cs="Verdana"/>
          <w:spacing w:val="1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se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2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)</w:t>
      </w:r>
      <w:r>
        <w:rPr>
          <w:rFonts w:ascii="Verdana" w:hAnsi="Verdana" w:cs="Verdana"/>
          <w:spacing w:val="1"/>
          <w:sz w:val="20"/>
          <w:szCs w:val="20"/>
        </w:rPr>
        <w:t xml:space="preserve"> 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2"/>
          <w:sz w:val="20"/>
          <w:szCs w:val="20"/>
        </w:rPr>
        <w:t>at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be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 xml:space="preserve"> o</w:t>
      </w:r>
      <w:r>
        <w:rPr>
          <w:rFonts w:ascii="Verdana" w:hAnsi="Verdana" w:cs="Verdana"/>
          <w:sz w:val="20"/>
          <w:szCs w:val="20"/>
        </w:rPr>
        <w:t xml:space="preserve">f </w:t>
      </w:r>
      <w:proofErr w:type="spellStart"/>
      <w:r>
        <w:rPr>
          <w:rFonts w:ascii="Verdana" w:hAnsi="Verdana" w:cs="Verdana"/>
          <w:spacing w:val="1"/>
          <w:sz w:val="20"/>
          <w:szCs w:val="20"/>
        </w:rPr>
        <w:t>tu</w:t>
      </w:r>
      <w:r>
        <w:rPr>
          <w:rFonts w:ascii="Verdana" w:hAnsi="Verdana" w:cs="Verdana"/>
          <w:spacing w:val="-2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proofErr w:type="spellEnd"/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st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u</w:t>
      </w:r>
      <w:r>
        <w:rPr>
          <w:rFonts w:ascii="Verdana" w:hAnsi="Verdana" w:cs="Verdana"/>
          <w:b/>
          <w:bCs/>
          <w:sz w:val="20"/>
          <w:szCs w:val="20"/>
        </w:rPr>
        <w:t>den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_de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s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2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Gr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up</w:t>
      </w:r>
      <w:r>
        <w:rPr>
          <w:rFonts w:ascii="Verdana" w:hAnsi="Verdana" w:cs="Verdana"/>
          <w:b/>
          <w:bCs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 xml:space="preserve">l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pe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to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1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st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in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c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med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stu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ent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_</w:t>
      </w:r>
      <w:r>
        <w:rPr>
          <w:rFonts w:ascii="Verdana" w:hAnsi="Verdana" w:cs="Verdana"/>
          <w:b/>
          <w:bCs/>
          <w:sz w:val="20"/>
          <w:szCs w:val="20"/>
        </w:rPr>
        <w:t>g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r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up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_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l</w:t>
      </w:r>
      <w:proofErr w:type="spellEnd"/>
      <w:r>
        <w:rPr>
          <w:rFonts w:ascii="Verdana" w:hAnsi="Verdana" w:cs="Verdana"/>
          <w:b/>
          <w:bCs/>
          <w:spacing w:val="-2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Verdana" w:hAnsi="Verdana" w:cs="Verdana"/>
          <w:sz w:val="28"/>
          <w:szCs w:val="28"/>
        </w:rPr>
      </w:pPr>
    </w:p>
    <w:p w:rsidR="00EB5643" w:rsidRDefault="009961EE" w:rsidP="00EB5643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9961EE">
        <w:rPr>
          <w:noProof/>
        </w:rPr>
        <w:pict>
          <v:group id="_x0000_s1026" style="position:absolute;left:0;text-align:left;margin-left:71.25pt;margin-top:-6.65pt;width:452.9pt;height:26.05pt;z-index:-251656192;mso-position-horizontal-relative:page" coordorigin="1425,-133" coordsize="9058,521" o:allowincell="f">
            <v:shape id="_x0000_s1027" style="position:absolute;left:1435;top:-123;width:9038;height:0" coordsize="9038,0" o:allowincell="f" path="m,l9037,e" filled="f" strokeweight=".58pt">
              <v:path arrowok="t"/>
            </v:shape>
            <v:shape id="_x0000_s1028" style="position:absolute;left:1435;top:378;width:9038;height:0" coordsize="9038,0" o:allowincell="f" path="m,l9037,e" filled="f" strokeweight=".58pt">
              <v:path arrowok="t"/>
            </v:shape>
            <v:shape id="_x0000_s1029" style="position:absolute;left:1430;top:-128;width:0;height:511" coordsize="0,511" o:allowincell="f" path="m,l,511e" filled="f" strokeweight=".58pt">
              <v:path arrowok="t"/>
            </v:shape>
            <v:shape id="_x0000_s1030" style="position:absolute;left:10477;top:-128;width:0;height:511" coordsize="0,511" o:allowincell="f" path="m,l,511e" filled="f" strokeweight=".20458mm">
              <v:path arrowok="t"/>
            </v:shape>
            <w10:wrap anchorx="page"/>
          </v:group>
        </w:pict>
      </w:r>
      <w:r w:rsidR="00EB5643">
        <w:rPr>
          <w:rFonts w:ascii="Consolas" w:hAnsi="Consolas" w:cs="Consolas"/>
          <w:spacing w:val="1"/>
          <w:sz w:val="20"/>
          <w:szCs w:val="20"/>
        </w:rPr>
        <w:t xml:space="preserve"> </w:t>
      </w:r>
      <w:r w:rsidR="00EB5643"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 w:rsidR="00EB5643">
        <w:rPr>
          <w:rFonts w:ascii="Consolas" w:hAnsi="Consolas" w:cs="Consolas"/>
          <w:spacing w:val="-2"/>
          <w:sz w:val="20"/>
          <w:szCs w:val="20"/>
        </w:rPr>
        <w:t>s</w:t>
      </w:r>
      <w:r w:rsidR="00EB5643">
        <w:rPr>
          <w:rFonts w:ascii="Consolas" w:hAnsi="Consolas" w:cs="Consolas"/>
          <w:spacing w:val="1"/>
          <w:sz w:val="20"/>
          <w:szCs w:val="20"/>
        </w:rPr>
        <w:t>tude</w:t>
      </w:r>
      <w:r w:rsidR="00EB5643">
        <w:rPr>
          <w:rFonts w:ascii="Consolas" w:hAnsi="Consolas" w:cs="Consolas"/>
          <w:spacing w:val="-1"/>
          <w:sz w:val="20"/>
          <w:szCs w:val="20"/>
        </w:rPr>
        <w:t>n</w:t>
      </w:r>
      <w:r w:rsidR="00EB5643">
        <w:rPr>
          <w:rFonts w:ascii="Consolas" w:hAnsi="Consolas" w:cs="Consolas"/>
          <w:spacing w:val="1"/>
          <w:sz w:val="20"/>
          <w:szCs w:val="20"/>
        </w:rPr>
        <w:t>t_gro</w:t>
      </w:r>
      <w:r w:rsidR="00EB5643">
        <w:rPr>
          <w:rFonts w:ascii="Consolas" w:hAnsi="Consolas" w:cs="Consolas"/>
          <w:spacing w:val="-1"/>
          <w:sz w:val="20"/>
          <w:szCs w:val="20"/>
        </w:rPr>
        <w:t>u</w:t>
      </w:r>
      <w:r w:rsidR="00EB5643">
        <w:rPr>
          <w:rFonts w:ascii="Consolas" w:hAnsi="Consolas" w:cs="Consolas"/>
          <w:spacing w:val="1"/>
          <w:sz w:val="20"/>
          <w:szCs w:val="20"/>
        </w:rPr>
        <w:t>p_</w:t>
      </w:r>
      <w:r w:rsidR="00EB5643">
        <w:rPr>
          <w:rFonts w:ascii="Consolas" w:hAnsi="Consolas" w:cs="Consolas"/>
          <w:spacing w:val="-1"/>
          <w:sz w:val="20"/>
          <w:szCs w:val="20"/>
        </w:rPr>
        <w:t>a</w:t>
      </w:r>
      <w:r w:rsidR="00EB5643">
        <w:rPr>
          <w:rFonts w:ascii="Consolas" w:hAnsi="Consolas" w:cs="Consolas"/>
          <w:spacing w:val="1"/>
          <w:sz w:val="20"/>
          <w:szCs w:val="20"/>
        </w:rPr>
        <w:t>l</w:t>
      </w:r>
      <w:r w:rsidR="00EB5643">
        <w:rPr>
          <w:rFonts w:ascii="Consolas" w:hAnsi="Consolas" w:cs="Consolas"/>
          <w:sz w:val="20"/>
          <w:szCs w:val="20"/>
        </w:rPr>
        <w:t>l</w:t>
      </w:r>
      <w:proofErr w:type="spellEnd"/>
      <w:r w:rsidR="00EB5643">
        <w:rPr>
          <w:rFonts w:ascii="Consolas" w:hAnsi="Consolas" w:cs="Consolas"/>
          <w:spacing w:val="-17"/>
          <w:sz w:val="20"/>
          <w:szCs w:val="20"/>
        </w:rPr>
        <w:t xml:space="preserve"> </w:t>
      </w:r>
      <w:r w:rsidR="00EB5643">
        <w:rPr>
          <w:rFonts w:ascii="Consolas" w:hAnsi="Consolas" w:cs="Consolas"/>
          <w:sz w:val="20"/>
          <w:szCs w:val="20"/>
        </w:rPr>
        <w:t xml:space="preserve">= </w:t>
      </w:r>
      <w:r w:rsidR="00EB5643">
        <w:rPr>
          <w:rFonts w:ascii="Consolas" w:hAnsi="Consolas" w:cs="Consolas"/>
          <w:spacing w:val="1"/>
          <w:sz w:val="20"/>
          <w:szCs w:val="20"/>
        </w:rPr>
        <w:t>Gr</w:t>
      </w:r>
      <w:r w:rsidR="00EB5643">
        <w:rPr>
          <w:rFonts w:ascii="Consolas" w:hAnsi="Consolas" w:cs="Consolas"/>
          <w:spacing w:val="-1"/>
          <w:sz w:val="20"/>
          <w:szCs w:val="20"/>
        </w:rPr>
        <w:t>o</w:t>
      </w:r>
      <w:r w:rsidR="00EB5643">
        <w:rPr>
          <w:rFonts w:ascii="Consolas" w:hAnsi="Consolas" w:cs="Consolas"/>
          <w:spacing w:val="1"/>
          <w:sz w:val="20"/>
          <w:szCs w:val="20"/>
        </w:rPr>
        <w:t>u</w:t>
      </w:r>
      <w:r w:rsidR="00EB5643">
        <w:rPr>
          <w:rFonts w:ascii="Consolas" w:hAnsi="Consolas" w:cs="Consolas"/>
          <w:sz w:val="20"/>
          <w:szCs w:val="20"/>
        </w:rPr>
        <w:t>p</w:t>
      </w:r>
      <w:r w:rsidR="00EB5643"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 w:rsidR="00EB5643">
        <w:rPr>
          <w:rFonts w:ascii="Consolas" w:hAnsi="Consolas" w:cs="Consolas"/>
          <w:spacing w:val="1"/>
          <w:sz w:val="20"/>
          <w:szCs w:val="20"/>
        </w:rPr>
        <w:t>s</w:t>
      </w:r>
      <w:r w:rsidR="00EB5643">
        <w:rPr>
          <w:rFonts w:ascii="Consolas" w:hAnsi="Consolas" w:cs="Consolas"/>
          <w:spacing w:val="-2"/>
          <w:sz w:val="20"/>
          <w:szCs w:val="20"/>
        </w:rPr>
        <w:t>t</w:t>
      </w:r>
      <w:r w:rsidR="00EB5643">
        <w:rPr>
          <w:rFonts w:ascii="Consolas" w:hAnsi="Consolas" w:cs="Consolas"/>
          <w:spacing w:val="1"/>
          <w:sz w:val="20"/>
          <w:szCs w:val="20"/>
        </w:rPr>
        <w:t>udent</w:t>
      </w:r>
      <w:r w:rsidR="00EB5643">
        <w:rPr>
          <w:rFonts w:ascii="Consolas" w:hAnsi="Consolas" w:cs="Consolas"/>
          <w:spacing w:val="-2"/>
          <w:sz w:val="20"/>
          <w:szCs w:val="20"/>
        </w:rPr>
        <w:t>_</w:t>
      </w:r>
      <w:r w:rsidR="00EB5643">
        <w:rPr>
          <w:rFonts w:ascii="Consolas" w:hAnsi="Consolas" w:cs="Consolas"/>
          <w:spacing w:val="1"/>
          <w:sz w:val="20"/>
          <w:szCs w:val="20"/>
        </w:rPr>
        <w:t>de</w:t>
      </w:r>
      <w:r w:rsidR="00EB5643">
        <w:rPr>
          <w:rFonts w:ascii="Consolas" w:hAnsi="Consolas" w:cs="Consolas"/>
          <w:spacing w:val="-2"/>
          <w:sz w:val="20"/>
          <w:szCs w:val="20"/>
        </w:rPr>
        <w:t>t</w:t>
      </w:r>
      <w:r w:rsidR="00EB5643">
        <w:rPr>
          <w:rFonts w:ascii="Consolas" w:hAnsi="Consolas" w:cs="Consolas"/>
          <w:spacing w:val="1"/>
          <w:sz w:val="20"/>
          <w:szCs w:val="20"/>
        </w:rPr>
        <w:t>ail</w:t>
      </w:r>
      <w:r w:rsidR="00EB5643">
        <w:rPr>
          <w:rFonts w:ascii="Consolas" w:hAnsi="Consolas" w:cs="Consolas"/>
          <w:sz w:val="20"/>
          <w:szCs w:val="20"/>
        </w:rPr>
        <w:t>s</w:t>
      </w:r>
      <w:proofErr w:type="spellEnd"/>
      <w:r w:rsidR="00EB5643">
        <w:rPr>
          <w:rFonts w:ascii="Consolas" w:hAnsi="Consolas" w:cs="Consolas"/>
          <w:spacing w:val="-16"/>
          <w:sz w:val="20"/>
          <w:szCs w:val="20"/>
        </w:rPr>
        <w:t xml:space="preserve"> </w:t>
      </w:r>
      <w:r w:rsidR="00EB5643">
        <w:rPr>
          <w:rFonts w:ascii="Consolas" w:hAnsi="Consolas" w:cs="Consolas"/>
          <w:spacing w:val="1"/>
          <w:sz w:val="20"/>
          <w:szCs w:val="20"/>
        </w:rPr>
        <w:t>Al</w:t>
      </w:r>
      <w:r w:rsidR="00EB5643">
        <w:rPr>
          <w:rFonts w:ascii="Consolas" w:hAnsi="Consolas" w:cs="Consolas"/>
          <w:spacing w:val="-2"/>
          <w:sz w:val="20"/>
          <w:szCs w:val="20"/>
        </w:rPr>
        <w:t>l</w:t>
      </w:r>
      <w:r w:rsidR="00EB5643">
        <w:rPr>
          <w:rFonts w:ascii="Consolas" w:hAnsi="Consolas" w:cs="Consolas"/>
          <w:sz w:val="20"/>
          <w:szCs w:val="20"/>
        </w:rPr>
        <w:t>;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onsolas" w:hAnsi="Consolas" w:cs="Consolas"/>
          <w:sz w:val="24"/>
          <w:szCs w:val="24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23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ll p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du</w:t>
      </w:r>
      <w:r>
        <w:rPr>
          <w:rFonts w:ascii="Verdana" w:hAnsi="Verdana" w:cs="Verdana"/>
          <w:sz w:val="20"/>
          <w:szCs w:val="20"/>
        </w:rPr>
        <w:t>ce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 xml:space="preserve"> s</w:t>
      </w:r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shown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um</w:t>
      </w:r>
      <w:r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/>
          <w:spacing w:val="-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tuden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_g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oup_all</w:t>
      </w:r>
      <w:proofErr w:type="spellEnd"/>
      <w:r>
        <w:rPr>
          <w:rFonts w:ascii="Consolas" w:hAnsi="Consolas" w:cs="Consolas"/>
          <w:spacing w:val="1"/>
          <w:sz w:val="20"/>
          <w:szCs w:val="20"/>
        </w:rPr>
        <w:t>;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nsolas" w:hAnsi="Consolas" w:cs="Consolas"/>
          <w:sz w:val="16"/>
          <w:szCs w:val="16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EB5643" w:rsidRDefault="009961EE" w:rsidP="00EB5643">
      <w:pPr>
        <w:widowControl w:val="0"/>
        <w:autoSpaceDE w:val="0"/>
        <w:autoSpaceDN w:val="0"/>
        <w:adjustRightInd w:val="0"/>
        <w:spacing w:before="24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9961EE">
        <w:rPr>
          <w:noProof/>
        </w:rPr>
        <w:pict>
          <v:group id="_x0000_s1031" style="position:absolute;left:0;text-align:left;margin-left:71.25pt;margin-top:-36.8pt;width:452.9pt;height:108.1pt;z-index:-251655168;mso-position-horizontal-relative:page" coordorigin="1425,-736" coordsize="9058,2162" o:allowincell="f">
            <v:shape id="_x0000_s1032" style="position:absolute;left:1435;top:-725;width:9038;height:0" coordsize="9038,0" o:allowincell="f" path="m,l9037,e" filled="f" strokeweight=".58pt">
              <v:path arrowok="t"/>
            </v:shape>
            <v:shape id="_x0000_s1033" style="position:absolute;left:1435;top:1415;width:9038;height:0" coordsize="9038,0" o:allowincell="f" path="m,l9037,e" filled="f" strokeweight=".58pt">
              <v:path arrowok="t"/>
            </v:shape>
            <v:shape id="_x0000_s1034" style="position:absolute;left:1430;top:-730;width:0;height:2150" coordsize="0,2150" o:allowincell="f" path="m,l,2150e" filled="f" strokeweight=".58pt">
              <v:path arrowok="t"/>
            </v:shape>
            <v:shape id="_x0000_s1035" style="position:absolute;left:10477;top:-730;width:0;height:2150" coordsize="0,2150" o:allowincell="f" path="m,l,2150e" filled="f" strokeweight=".20458mm">
              <v:path arrowok="t"/>
            </v:shape>
            <w10:wrap anchorx="page"/>
          </v:group>
        </w:pict>
      </w:r>
      <w:r w:rsidR="00EB5643">
        <w:rPr>
          <w:rFonts w:ascii="Consolas" w:hAnsi="Consolas" w:cs="Consolas"/>
          <w:spacing w:val="1"/>
          <w:sz w:val="20"/>
          <w:szCs w:val="20"/>
        </w:rPr>
        <w:t>(all,{(</w:t>
      </w:r>
      <w:r w:rsidR="00EB5643">
        <w:rPr>
          <w:rFonts w:ascii="Consolas" w:hAnsi="Consolas" w:cs="Consolas"/>
          <w:spacing w:val="-1"/>
          <w:sz w:val="20"/>
          <w:szCs w:val="20"/>
        </w:rPr>
        <w:t>8</w:t>
      </w:r>
      <w:r w:rsidR="00EB5643">
        <w:rPr>
          <w:rFonts w:ascii="Consolas" w:hAnsi="Consolas" w:cs="Consolas"/>
          <w:spacing w:val="1"/>
          <w:sz w:val="20"/>
          <w:szCs w:val="20"/>
        </w:rPr>
        <w:t>,Bha</w:t>
      </w:r>
      <w:r w:rsidR="00EB5643">
        <w:rPr>
          <w:rFonts w:ascii="Consolas" w:hAnsi="Consolas" w:cs="Consolas"/>
          <w:spacing w:val="-1"/>
          <w:sz w:val="20"/>
          <w:szCs w:val="20"/>
        </w:rPr>
        <w:t>r</w:t>
      </w:r>
      <w:r w:rsidR="00EB5643">
        <w:rPr>
          <w:rFonts w:ascii="Consolas" w:hAnsi="Consolas" w:cs="Consolas"/>
          <w:spacing w:val="1"/>
          <w:sz w:val="20"/>
          <w:szCs w:val="20"/>
        </w:rPr>
        <w:t>athi,</w:t>
      </w:r>
      <w:r w:rsidR="00EB5643">
        <w:rPr>
          <w:rFonts w:ascii="Consolas" w:hAnsi="Consolas" w:cs="Consolas"/>
          <w:spacing w:val="-1"/>
          <w:sz w:val="20"/>
          <w:szCs w:val="20"/>
        </w:rPr>
        <w:t>N</w:t>
      </w:r>
      <w:r w:rsidR="00EB5643">
        <w:rPr>
          <w:rFonts w:ascii="Consolas" w:hAnsi="Consolas" w:cs="Consolas"/>
          <w:spacing w:val="1"/>
          <w:sz w:val="20"/>
          <w:szCs w:val="20"/>
        </w:rPr>
        <w:t>am</w:t>
      </w:r>
      <w:r w:rsidR="00EB5643">
        <w:rPr>
          <w:rFonts w:ascii="Consolas" w:hAnsi="Consolas" w:cs="Consolas"/>
          <w:spacing w:val="-1"/>
          <w:sz w:val="20"/>
          <w:szCs w:val="20"/>
        </w:rPr>
        <w:t>b</w:t>
      </w:r>
      <w:r w:rsidR="00EB5643">
        <w:rPr>
          <w:rFonts w:ascii="Consolas" w:hAnsi="Consolas" w:cs="Consolas"/>
          <w:spacing w:val="1"/>
          <w:sz w:val="20"/>
          <w:szCs w:val="20"/>
        </w:rPr>
        <w:t>iayar,2</w:t>
      </w:r>
      <w:r w:rsidR="00EB5643">
        <w:rPr>
          <w:rFonts w:ascii="Consolas" w:hAnsi="Consolas" w:cs="Consolas"/>
          <w:spacing w:val="-1"/>
          <w:sz w:val="20"/>
          <w:szCs w:val="20"/>
        </w:rPr>
        <w:t>4</w:t>
      </w:r>
      <w:r w:rsidR="00EB5643">
        <w:rPr>
          <w:rFonts w:ascii="Consolas" w:hAnsi="Consolas" w:cs="Consolas"/>
          <w:spacing w:val="1"/>
          <w:sz w:val="20"/>
          <w:szCs w:val="20"/>
        </w:rPr>
        <w:t>,984</w:t>
      </w:r>
      <w:r w:rsidR="00EB5643">
        <w:rPr>
          <w:rFonts w:ascii="Consolas" w:hAnsi="Consolas" w:cs="Consolas"/>
          <w:spacing w:val="-1"/>
          <w:sz w:val="20"/>
          <w:szCs w:val="20"/>
        </w:rPr>
        <w:t>8</w:t>
      </w:r>
      <w:r w:rsidR="00EB5643">
        <w:rPr>
          <w:rFonts w:ascii="Consolas" w:hAnsi="Consolas" w:cs="Consolas"/>
          <w:spacing w:val="1"/>
          <w:sz w:val="20"/>
          <w:szCs w:val="20"/>
        </w:rPr>
        <w:t>02233</w:t>
      </w:r>
      <w:r w:rsidR="00EB5643">
        <w:rPr>
          <w:rFonts w:ascii="Consolas" w:hAnsi="Consolas" w:cs="Consolas"/>
          <w:spacing w:val="-1"/>
          <w:sz w:val="20"/>
          <w:szCs w:val="20"/>
        </w:rPr>
        <w:t>3</w:t>
      </w:r>
      <w:r w:rsidR="00EB5643">
        <w:rPr>
          <w:rFonts w:ascii="Consolas" w:hAnsi="Consolas" w:cs="Consolas"/>
          <w:spacing w:val="1"/>
          <w:sz w:val="20"/>
          <w:szCs w:val="20"/>
        </w:rPr>
        <w:t>,C</w:t>
      </w:r>
      <w:r w:rsidR="00EB5643">
        <w:rPr>
          <w:rFonts w:ascii="Consolas" w:hAnsi="Consolas" w:cs="Consolas"/>
          <w:spacing w:val="-1"/>
          <w:sz w:val="20"/>
          <w:szCs w:val="20"/>
        </w:rPr>
        <w:t>h</w:t>
      </w:r>
      <w:r w:rsidR="00EB5643">
        <w:rPr>
          <w:rFonts w:ascii="Consolas" w:hAnsi="Consolas" w:cs="Consolas"/>
          <w:spacing w:val="1"/>
          <w:sz w:val="20"/>
          <w:szCs w:val="20"/>
        </w:rPr>
        <w:t>ennai,7</w:t>
      </w:r>
      <w:r w:rsidR="00EB5643">
        <w:rPr>
          <w:rFonts w:ascii="Consolas" w:hAnsi="Consolas" w:cs="Consolas"/>
          <w:spacing w:val="-1"/>
          <w:sz w:val="20"/>
          <w:szCs w:val="20"/>
        </w:rPr>
        <w:t>2</w:t>
      </w:r>
      <w:r w:rsidR="00EB5643">
        <w:rPr>
          <w:rFonts w:ascii="Consolas" w:hAnsi="Consolas" w:cs="Consolas"/>
          <w:spacing w:val="1"/>
          <w:sz w:val="20"/>
          <w:szCs w:val="20"/>
        </w:rPr>
        <w:t>),(7</w:t>
      </w:r>
      <w:r w:rsidR="00EB5643">
        <w:rPr>
          <w:rFonts w:ascii="Consolas" w:hAnsi="Consolas" w:cs="Consolas"/>
          <w:spacing w:val="-1"/>
          <w:sz w:val="20"/>
          <w:szCs w:val="20"/>
        </w:rPr>
        <w:t>,</w:t>
      </w:r>
      <w:r w:rsidR="00EB5643">
        <w:rPr>
          <w:rFonts w:ascii="Consolas" w:hAnsi="Consolas" w:cs="Consolas"/>
          <w:spacing w:val="1"/>
          <w:sz w:val="20"/>
          <w:szCs w:val="20"/>
        </w:rPr>
        <w:t>Komal</w:t>
      </w:r>
      <w:r w:rsidR="00EB5643">
        <w:rPr>
          <w:rFonts w:ascii="Consolas" w:hAnsi="Consolas" w:cs="Consolas"/>
          <w:spacing w:val="-1"/>
          <w:sz w:val="20"/>
          <w:szCs w:val="20"/>
        </w:rPr>
        <w:t>,</w:t>
      </w:r>
      <w:r w:rsidR="00EB5643">
        <w:rPr>
          <w:rFonts w:ascii="Consolas" w:hAnsi="Consolas" w:cs="Consolas"/>
          <w:spacing w:val="1"/>
          <w:sz w:val="20"/>
          <w:szCs w:val="20"/>
        </w:rPr>
        <w:t>Na</w:t>
      </w:r>
      <w:r w:rsidR="00EB5643">
        <w:rPr>
          <w:rFonts w:ascii="Consolas" w:hAnsi="Consolas" w:cs="Consolas"/>
          <w:spacing w:val="-1"/>
          <w:sz w:val="20"/>
          <w:szCs w:val="20"/>
        </w:rPr>
        <w:t>y</w:t>
      </w:r>
      <w:r w:rsidR="00EB5643">
        <w:rPr>
          <w:rFonts w:ascii="Consolas" w:hAnsi="Consolas" w:cs="Consolas"/>
          <w:spacing w:val="1"/>
          <w:sz w:val="20"/>
          <w:szCs w:val="20"/>
        </w:rPr>
        <w:t>ak,24,9</w:t>
      </w:r>
      <w:r w:rsidR="00EB5643">
        <w:rPr>
          <w:rFonts w:ascii="Consolas" w:hAnsi="Consolas" w:cs="Consolas"/>
          <w:spacing w:val="-1"/>
          <w:sz w:val="20"/>
          <w:szCs w:val="20"/>
        </w:rPr>
        <w:t>8</w:t>
      </w:r>
      <w:r w:rsidR="00EB5643">
        <w:rPr>
          <w:rFonts w:ascii="Consolas" w:hAnsi="Consolas" w:cs="Consolas"/>
          <w:spacing w:val="1"/>
          <w:sz w:val="20"/>
          <w:szCs w:val="20"/>
        </w:rPr>
        <w:t>48022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18" w:after="0" w:line="260" w:lineRule="auto"/>
        <w:ind w:left="244" w:right="33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w w:val="99"/>
          <w:sz w:val="20"/>
          <w:szCs w:val="20"/>
        </w:rPr>
        <w:t>334,tri</w:t>
      </w:r>
      <w:r>
        <w:rPr>
          <w:rFonts w:ascii="Consolas" w:hAnsi="Consolas" w:cs="Consolas"/>
          <w:spacing w:val="-1"/>
          <w:w w:val="99"/>
          <w:sz w:val="20"/>
          <w:szCs w:val="20"/>
        </w:rPr>
        <w:t>v</w:t>
      </w:r>
      <w:r>
        <w:rPr>
          <w:rFonts w:ascii="Consolas" w:hAnsi="Consolas" w:cs="Consolas"/>
          <w:spacing w:val="1"/>
          <w:w w:val="99"/>
          <w:sz w:val="20"/>
          <w:szCs w:val="20"/>
        </w:rPr>
        <w:t>endr</w:t>
      </w:r>
      <w:r>
        <w:rPr>
          <w:rFonts w:ascii="Consolas" w:hAnsi="Consolas" w:cs="Consolas"/>
          <w:spacing w:val="-1"/>
          <w:w w:val="99"/>
          <w:sz w:val="20"/>
          <w:szCs w:val="20"/>
        </w:rPr>
        <w:t>a</w:t>
      </w:r>
      <w:r>
        <w:rPr>
          <w:rFonts w:ascii="Consolas" w:hAnsi="Consolas" w:cs="Consolas"/>
          <w:spacing w:val="1"/>
          <w:w w:val="99"/>
          <w:sz w:val="20"/>
          <w:szCs w:val="20"/>
        </w:rPr>
        <w:t>m,83)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(6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Archana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Mish</w:t>
      </w:r>
      <w:r>
        <w:rPr>
          <w:rFonts w:ascii="Consolas" w:hAnsi="Consolas" w:cs="Consolas"/>
          <w:spacing w:val="-1"/>
          <w:w w:val="99"/>
          <w:sz w:val="20"/>
          <w:szCs w:val="20"/>
        </w:rPr>
        <w:t>r</w:t>
      </w:r>
      <w:r>
        <w:rPr>
          <w:rFonts w:ascii="Consolas" w:hAnsi="Consolas" w:cs="Consolas"/>
          <w:spacing w:val="1"/>
          <w:w w:val="99"/>
          <w:sz w:val="20"/>
          <w:szCs w:val="20"/>
        </w:rPr>
        <w:t>a,23,</w:t>
      </w:r>
      <w:r>
        <w:rPr>
          <w:rFonts w:ascii="Consolas" w:hAnsi="Consolas" w:cs="Consolas"/>
          <w:spacing w:val="-1"/>
          <w:w w:val="99"/>
          <w:sz w:val="20"/>
          <w:szCs w:val="20"/>
        </w:rPr>
        <w:t>9</w:t>
      </w:r>
      <w:r>
        <w:rPr>
          <w:rFonts w:ascii="Consolas" w:hAnsi="Consolas" w:cs="Consolas"/>
          <w:spacing w:val="1"/>
          <w:w w:val="99"/>
          <w:sz w:val="20"/>
          <w:szCs w:val="20"/>
        </w:rPr>
        <w:t>84</w:t>
      </w:r>
      <w:r>
        <w:rPr>
          <w:rFonts w:ascii="Consolas" w:hAnsi="Consolas" w:cs="Consolas"/>
          <w:spacing w:val="-1"/>
          <w:w w:val="99"/>
          <w:sz w:val="20"/>
          <w:szCs w:val="20"/>
        </w:rPr>
        <w:t>8</w:t>
      </w:r>
      <w:r>
        <w:rPr>
          <w:rFonts w:ascii="Consolas" w:hAnsi="Consolas" w:cs="Consolas"/>
          <w:spacing w:val="1"/>
          <w:w w:val="99"/>
          <w:sz w:val="20"/>
          <w:szCs w:val="20"/>
        </w:rPr>
        <w:t>022335,</w:t>
      </w:r>
      <w:r>
        <w:rPr>
          <w:rFonts w:ascii="Consolas" w:hAnsi="Consolas" w:cs="Consolas"/>
          <w:spacing w:val="-1"/>
          <w:w w:val="99"/>
          <w:sz w:val="20"/>
          <w:szCs w:val="20"/>
        </w:rPr>
        <w:t>C</w:t>
      </w:r>
      <w:r>
        <w:rPr>
          <w:rFonts w:ascii="Consolas" w:hAnsi="Consolas" w:cs="Consolas"/>
          <w:spacing w:val="1"/>
          <w:w w:val="99"/>
          <w:sz w:val="20"/>
          <w:szCs w:val="20"/>
        </w:rPr>
        <w:t>henn</w:t>
      </w:r>
      <w:r>
        <w:rPr>
          <w:rFonts w:ascii="Consolas" w:hAnsi="Consolas" w:cs="Consolas"/>
          <w:spacing w:val="-1"/>
          <w:w w:val="99"/>
          <w:sz w:val="20"/>
          <w:szCs w:val="20"/>
        </w:rPr>
        <w:t>a</w:t>
      </w:r>
      <w:r>
        <w:rPr>
          <w:rFonts w:ascii="Consolas" w:hAnsi="Consolas" w:cs="Consolas"/>
          <w:spacing w:val="1"/>
          <w:w w:val="99"/>
          <w:sz w:val="20"/>
          <w:szCs w:val="20"/>
        </w:rPr>
        <w:t>i,87)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(5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Trupth</w:t>
      </w:r>
      <w:r>
        <w:rPr>
          <w:rFonts w:ascii="Consolas" w:hAnsi="Consolas" w:cs="Consolas"/>
          <w:spacing w:val="3"/>
          <w:w w:val="99"/>
          <w:sz w:val="20"/>
          <w:szCs w:val="20"/>
        </w:rPr>
        <w:t>i</w:t>
      </w:r>
      <w:r>
        <w:rPr>
          <w:rFonts w:ascii="Consolas" w:hAnsi="Consolas" w:cs="Consolas"/>
          <w:spacing w:val="-2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Moha</w:t>
      </w:r>
      <w:r>
        <w:rPr>
          <w:rFonts w:ascii="Consolas" w:hAnsi="Consolas" w:cs="Consolas"/>
          <w:w w:val="99"/>
          <w:sz w:val="20"/>
          <w:szCs w:val="20"/>
        </w:rPr>
        <w:t xml:space="preserve">n </w:t>
      </w:r>
      <w:r>
        <w:rPr>
          <w:rFonts w:ascii="Consolas" w:hAnsi="Consolas" w:cs="Consolas"/>
          <w:spacing w:val="1"/>
          <w:w w:val="99"/>
          <w:sz w:val="20"/>
          <w:szCs w:val="20"/>
        </w:rPr>
        <w:t>thy,23,</w:t>
      </w:r>
      <w:r>
        <w:rPr>
          <w:rFonts w:ascii="Consolas" w:hAnsi="Consolas" w:cs="Consolas"/>
          <w:spacing w:val="-1"/>
          <w:w w:val="99"/>
          <w:sz w:val="20"/>
          <w:szCs w:val="20"/>
        </w:rPr>
        <w:t>9</w:t>
      </w:r>
      <w:r>
        <w:rPr>
          <w:rFonts w:ascii="Consolas" w:hAnsi="Consolas" w:cs="Consolas"/>
          <w:spacing w:val="1"/>
          <w:w w:val="99"/>
          <w:sz w:val="20"/>
          <w:szCs w:val="20"/>
        </w:rPr>
        <w:t>8480</w:t>
      </w:r>
      <w:r>
        <w:rPr>
          <w:rFonts w:ascii="Consolas" w:hAnsi="Consolas" w:cs="Consolas"/>
          <w:spacing w:val="-1"/>
          <w:w w:val="99"/>
          <w:sz w:val="20"/>
          <w:szCs w:val="20"/>
        </w:rPr>
        <w:t>2</w:t>
      </w:r>
      <w:r>
        <w:rPr>
          <w:rFonts w:ascii="Consolas" w:hAnsi="Consolas" w:cs="Consolas"/>
          <w:spacing w:val="1"/>
          <w:w w:val="99"/>
          <w:sz w:val="20"/>
          <w:szCs w:val="20"/>
        </w:rPr>
        <w:t>2336,</w:t>
      </w:r>
      <w:r>
        <w:rPr>
          <w:rFonts w:ascii="Consolas" w:hAnsi="Consolas" w:cs="Consolas"/>
          <w:spacing w:val="-1"/>
          <w:w w:val="99"/>
          <w:sz w:val="20"/>
          <w:szCs w:val="20"/>
        </w:rPr>
        <w:t>B</w:t>
      </w:r>
      <w:r>
        <w:rPr>
          <w:rFonts w:ascii="Consolas" w:hAnsi="Consolas" w:cs="Consolas"/>
          <w:spacing w:val="1"/>
          <w:w w:val="99"/>
          <w:sz w:val="20"/>
          <w:szCs w:val="20"/>
        </w:rPr>
        <w:t>hu</w:t>
      </w:r>
      <w:r>
        <w:rPr>
          <w:rFonts w:ascii="Consolas" w:hAnsi="Consolas" w:cs="Consolas"/>
          <w:spacing w:val="-1"/>
          <w:w w:val="99"/>
          <w:sz w:val="20"/>
          <w:szCs w:val="20"/>
        </w:rPr>
        <w:t>w</w:t>
      </w:r>
      <w:r>
        <w:rPr>
          <w:rFonts w:ascii="Consolas" w:hAnsi="Consolas" w:cs="Consolas"/>
          <w:spacing w:val="1"/>
          <w:w w:val="99"/>
          <w:sz w:val="20"/>
          <w:szCs w:val="20"/>
        </w:rPr>
        <w:t>aneshwa</w:t>
      </w:r>
      <w:r>
        <w:rPr>
          <w:rFonts w:ascii="Consolas" w:hAnsi="Consolas" w:cs="Consolas"/>
          <w:spacing w:val="-1"/>
          <w:w w:val="99"/>
          <w:sz w:val="20"/>
          <w:szCs w:val="20"/>
        </w:rPr>
        <w:t>r</w:t>
      </w:r>
      <w:r>
        <w:rPr>
          <w:rFonts w:ascii="Consolas" w:hAnsi="Consolas" w:cs="Consolas"/>
          <w:spacing w:val="1"/>
          <w:w w:val="99"/>
          <w:sz w:val="20"/>
          <w:szCs w:val="20"/>
        </w:rPr>
        <w:t>,75)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(4,Pr</w:t>
      </w:r>
      <w:r>
        <w:rPr>
          <w:rFonts w:ascii="Consolas" w:hAnsi="Consolas" w:cs="Consolas"/>
          <w:spacing w:val="-1"/>
          <w:w w:val="99"/>
          <w:sz w:val="20"/>
          <w:szCs w:val="20"/>
        </w:rPr>
        <w:t>e</w:t>
      </w:r>
      <w:r>
        <w:rPr>
          <w:rFonts w:ascii="Consolas" w:hAnsi="Consolas" w:cs="Consolas"/>
          <w:spacing w:val="1"/>
          <w:w w:val="99"/>
          <w:sz w:val="20"/>
          <w:szCs w:val="20"/>
        </w:rPr>
        <w:t>et</w:t>
      </w:r>
      <w:r>
        <w:rPr>
          <w:rFonts w:ascii="Consolas" w:hAnsi="Consolas" w:cs="Consolas"/>
          <w:spacing w:val="-1"/>
          <w:w w:val="99"/>
          <w:sz w:val="20"/>
          <w:szCs w:val="20"/>
        </w:rPr>
        <w:t>h</w:t>
      </w:r>
      <w:r>
        <w:rPr>
          <w:rFonts w:ascii="Consolas" w:hAnsi="Consolas" w:cs="Consolas"/>
          <w:spacing w:val="1"/>
          <w:w w:val="99"/>
          <w:sz w:val="20"/>
          <w:szCs w:val="20"/>
        </w:rPr>
        <w:t>i,Agarw</w:t>
      </w:r>
      <w:r>
        <w:rPr>
          <w:rFonts w:ascii="Consolas" w:hAnsi="Consolas" w:cs="Consolas"/>
          <w:spacing w:val="-1"/>
          <w:w w:val="99"/>
          <w:sz w:val="20"/>
          <w:szCs w:val="20"/>
        </w:rPr>
        <w:t>a</w:t>
      </w:r>
      <w:r>
        <w:rPr>
          <w:rFonts w:ascii="Consolas" w:hAnsi="Consolas" w:cs="Consolas"/>
          <w:spacing w:val="1"/>
          <w:w w:val="99"/>
          <w:sz w:val="20"/>
          <w:szCs w:val="20"/>
        </w:rPr>
        <w:t>l,21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98480</w:t>
      </w:r>
      <w:r>
        <w:rPr>
          <w:rFonts w:ascii="Consolas" w:hAnsi="Consolas" w:cs="Consolas"/>
          <w:spacing w:val="-1"/>
          <w:w w:val="99"/>
          <w:sz w:val="20"/>
          <w:szCs w:val="20"/>
        </w:rPr>
        <w:t>2</w:t>
      </w:r>
      <w:r>
        <w:rPr>
          <w:rFonts w:ascii="Consolas" w:hAnsi="Consolas" w:cs="Consolas"/>
          <w:spacing w:val="1"/>
          <w:w w:val="99"/>
          <w:sz w:val="20"/>
          <w:szCs w:val="20"/>
        </w:rPr>
        <w:t>23</w:t>
      </w:r>
      <w:r>
        <w:rPr>
          <w:rFonts w:ascii="Consolas" w:hAnsi="Consolas" w:cs="Consolas"/>
          <w:spacing w:val="-1"/>
          <w:w w:val="99"/>
          <w:sz w:val="20"/>
          <w:szCs w:val="20"/>
        </w:rPr>
        <w:t>3</w:t>
      </w:r>
      <w:r>
        <w:rPr>
          <w:rFonts w:ascii="Consolas" w:hAnsi="Consolas" w:cs="Consolas"/>
          <w:spacing w:val="1"/>
          <w:w w:val="99"/>
          <w:sz w:val="20"/>
          <w:szCs w:val="20"/>
        </w:rPr>
        <w:t>0,Pune,</w:t>
      </w:r>
      <w:r>
        <w:rPr>
          <w:rFonts w:ascii="Consolas" w:hAnsi="Consolas" w:cs="Consolas"/>
          <w:spacing w:val="-1"/>
          <w:w w:val="99"/>
          <w:sz w:val="20"/>
          <w:szCs w:val="20"/>
        </w:rPr>
        <w:t>9</w:t>
      </w:r>
      <w:r>
        <w:rPr>
          <w:rFonts w:ascii="Consolas" w:hAnsi="Consolas" w:cs="Consolas"/>
          <w:spacing w:val="1"/>
          <w:w w:val="99"/>
          <w:sz w:val="20"/>
          <w:szCs w:val="20"/>
        </w:rPr>
        <w:t>3),(3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32" w:lineRule="exact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,Rajesh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Khan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a,22,</w:t>
      </w:r>
      <w:r>
        <w:rPr>
          <w:rFonts w:ascii="Consolas" w:hAnsi="Consolas" w:cs="Consolas"/>
          <w:spacing w:val="-1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84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022339,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elhi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90),(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,s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ddarth,</w:t>
      </w:r>
      <w:r>
        <w:rPr>
          <w:rFonts w:ascii="Consolas" w:hAnsi="Consolas" w:cs="Consolas"/>
          <w:spacing w:val="-1"/>
          <w:sz w:val="20"/>
          <w:szCs w:val="20"/>
        </w:rPr>
        <w:t>B</w:t>
      </w:r>
      <w:r>
        <w:rPr>
          <w:rFonts w:ascii="Consolas" w:hAnsi="Consolas" w:cs="Consolas"/>
          <w:spacing w:val="1"/>
          <w:sz w:val="20"/>
          <w:szCs w:val="20"/>
        </w:rPr>
        <w:t>atta</w:t>
      </w:r>
      <w:r>
        <w:rPr>
          <w:rFonts w:ascii="Consolas" w:hAnsi="Consolas" w:cs="Consolas"/>
          <w:spacing w:val="-1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harya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22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9848022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38,Ko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lkata,7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),(1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Rajiv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Re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dy,21,9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4802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337,H</w:t>
      </w:r>
      <w:r>
        <w:rPr>
          <w:rFonts w:ascii="Consolas" w:hAnsi="Consolas" w:cs="Consolas"/>
          <w:spacing w:val="-1"/>
          <w:sz w:val="20"/>
          <w:szCs w:val="20"/>
        </w:rPr>
        <w:t>y</w:t>
      </w:r>
      <w:r>
        <w:rPr>
          <w:rFonts w:ascii="Consolas" w:hAnsi="Consolas" w:cs="Consolas"/>
          <w:spacing w:val="1"/>
          <w:sz w:val="20"/>
          <w:szCs w:val="20"/>
        </w:rPr>
        <w:t>de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abad,89</w:t>
      </w:r>
      <w:r>
        <w:rPr>
          <w:rFonts w:ascii="Consolas" w:hAnsi="Consolas" w:cs="Consolas"/>
          <w:spacing w:val="-1"/>
          <w:sz w:val="20"/>
          <w:szCs w:val="20"/>
        </w:rPr>
        <w:t>)</w:t>
      </w:r>
      <w:r>
        <w:rPr>
          <w:rFonts w:ascii="Consolas" w:hAnsi="Consolas" w:cs="Consolas"/>
          <w:spacing w:val="1"/>
          <w:sz w:val="20"/>
          <w:szCs w:val="20"/>
        </w:rPr>
        <w:t>})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onsolas" w:hAnsi="Consolas" w:cs="Consolas"/>
          <w:sz w:val="24"/>
          <w:szCs w:val="24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23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pacing w:val="1"/>
          <w:sz w:val="20"/>
          <w:szCs w:val="20"/>
        </w:rPr>
        <w:t>tup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proofErr w:type="spellEnd"/>
      <w:r>
        <w:rPr>
          <w:rFonts w:ascii="Verdana" w:hAnsi="Verdana" w:cs="Verdana"/>
          <w:sz w:val="20"/>
          <w:szCs w:val="20"/>
        </w:rPr>
        <w:t>/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5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4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tude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t_cou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z w:val="20"/>
          <w:szCs w:val="20"/>
        </w:rPr>
        <w:t>t</w:t>
      </w:r>
      <w:proofErr w:type="spellEnd"/>
      <w:r>
        <w:rPr>
          <w:rFonts w:ascii="Consolas" w:hAnsi="Consolas" w:cs="Consolas"/>
          <w:spacing w:val="-13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spacing w:val="-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foreac</w:t>
      </w:r>
      <w:r>
        <w:rPr>
          <w:rFonts w:ascii="Consolas" w:hAnsi="Consolas" w:cs="Consolas"/>
          <w:sz w:val="20"/>
          <w:szCs w:val="20"/>
        </w:rPr>
        <w:t>h</w:t>
      </w:r>
      <w:proofErr w:type="spellEnd"/>
      <w:r>
        <w:rPr>
          <w:rFonts w:ascii="Consolas" w:hAnsi="Consolas" w:cs="Consolas"/>
          <w:spacing w:val="-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stu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ent_g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ou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_al</w:t>
      </w:r>
      <w:r>
        <w:rPr>
          <w:rFonts w:ascii="Consolas" w:hAnsi="Consolas" w:cs="Consolas"/>
          <w:sz w:val="20"/>
          <w:szCs w:val="20"/>
        </w:rPr>
        <w:t>l</w:t>
      </w:r>
      <w:proofErr w:type="spellEnd"/>
      <w:r>
        <w:rPr>
          <w:rFonts w:ascii="Consolas" w:hAnsi="Consolas" w:cs="Consolas"/>
          <w:spacing w:val="93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G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nera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z w:val="20"/>
          <w:szCs w:val="20"/>
        </w:rPr>
        <w:t>e</w:t>
      </w:r>
    </w:p>
    <w:p w:rsidR="00EB5643" w:rsidRDefault="009961EE" w:rsidP="00EB5643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9961EE">
        <w:rPr>
          <w:noProof/>
        </w:rPr>
        <w:pict>
          <v:group id="_x0000_s1036" style="position:absolute;left:0;text-align:left;margin-left:71.25pt;margin-top:-18.35pt;width:452.9pt;height:38.65pt;z-index:-251654144;mso-position-horizontal-relative:page" coordorigin="1425,-367" coordsize="9058,773" o:allowincell="f">
            <v:shape id="_x0000_s1037" style="position:absolute;left:1435;top:-357;width:9038;height:0" coordsize="9038,0" o:allowincell="f" path="m,l9037,e" filled="f" strokeweight=".58pt">
              <v:path arrowok="t"/>
            </v:shape>
            <v:shape id="_x0000_s1038" style="position:absolute;left:1435;top:396;width:9038;height:0" coordsize="9038,0" o:allowincell="f" path="m,l9037,e" filled="f" strokeweight=".58pt">
              <v:path arrowok="t"/>
            </v:shape>
            <v:shape id="_x0000_s1039" style="position:absolute;left:1430;top:-362;width:0;height:763" coordsize="0,763" o:allowincell="f" path="m,l,763e" filled="f" strokeweight=".58pt">
              <v:path arrowok="t"/>
            </v:shape>
            <v:shape id="_x0000_s1040" style="position:absolute;left:10477;top:-362;width:0;height:763" coordsize="0,763" o:allowincell="f" path="m,l,763e" filled="f" strokeweight=".20458mm">
              <v:path arrowok="t"/>
            </v:shape>
            <w10:wrap anchorx="page"/>
          </v:group>
        </w:pict>
      </w:r>
      <w:r w:rsidR="00EB5643">
        <w:rPr>
          <w:rFonts w:ascii="Consolas" w:hAnsi="Consolas" w:cs="Consolas"/>
          <w:spacing w:val="1"/>
          <w:sz w:val="20"/>
          <w:szCs w:val="20"/>
        </w:rPr>
        <w:t>COUNT(s</w:t>
      </w:r>
      <w:r w:rsidR="00EB5643">
        <w:rPr>
          <w:rFonts w:ascii="Consolas" w:hAnsi="Consolas" w:cs="Consolas"/>
          <w:spacing w:val="-1"/>
          <w:sz w:val="20"/>
          <w:szCs w:val="20"/>
        </w:rPr>
        <w:t>t</w:t>
      </w:r>
      <w:r w:rsidR="00EB5643">
        <w:rPr>
          <w:rFonts w:ascii="Consolas" w:hAnsi="Consolas" w:cs="Consolas"/>
          <w:spacing w:val="1"/>
          <w:sz w:val="20"/>
          <w:szCs w:val="20"/>
        </w:rPr>
        <w:t>uden</w:t>
      </w:r>
      <w:r w:rsidR="00EB5643">
        <w:rPr>
          <w:rFonts w:ascii="Consolas" w:hAnsi="Consolas" w:cs="Consolas"/>
          <w:spacing w:val="-1"/>
          <w:sz w:val="20"/>
          <w:szCs w:val="20"/>
        </w:rPr>
        <w:t>t</w:t>
      </w:r>
      <w:r w:rsidR="00EB5643">
        <w:rPr>
          <w:rFonts w:ascii="Consolas" w:hAnsi="Consolas" w:cs="Consolas"/>
          <w:spacing w:val="1"/>
          <w:sz w:val="20"/>
          <w:szCs w:val="20"/>
        </w:rPr>
        <w:t>_deta</w:t>
      </w:r>
      <w:r w:rsidR="00EB5643">
        <w:rPr>
          <w:rFonts w:ascii="Consolas" w:hAnsi="Consolas" w:cs="Consolas"/>
          <w:spacing w:val="-1"/>
          <w:sz w:val="20"/>
          <w:szCs w:val="20"/>
        </w:rPr>
        <w:t>i</w:t>
      </w:r>
      <w:r w:rsidR="00EB5643">
        <w:rPr>
          <w:rFonts w:ascii="Consolas" w:hAnsi="Consolas" w:cs="Consolas"/>
          <w:spacing w:val="1"/>
          <w:sz w:val="20"/>
          <w:szCs w:val="20"/>
        </w:rPr>
        <w:t>ls</w:t>
      </w:r>
      <w:r w:rsidR="00EB5643">
        <w:rPr>
          <w:rFonts w:ascii="Consolas" w:hAnsi="Consolas" w:cs="Consolas"/>
          <w:spacing w:val="-1"/>
          <w:sz w:val="20"/>
          <w:szCs w:val="20"/>
        </w:rPr>
        <w:t>.</w:t>
      </w:r>
      <w:r w:rsidR="00EB5643">
        <w:rPr>
          <w:rFonts w:ascii="Consolas" w:hAnsi="Consolas" w:cs="Consolas"/>
          <w:spacing w:val="1"/>
          <w:sz w:val="20"/>
          <w:szCs w:val="20"/>
        </w:rPr>
        <w:t>gpa);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Consolas" w:hAnsi="Consolas" w:cs="Consolas"/>
          <w:sz w:val="24"/>
          <w:szCs w:val="24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rifi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tion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Ve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fy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stu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ent_c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unt</w:t>
      </w:r>
      <w:proofErr w:type="spellEnd"/>
      <w:r>
        <w:rPr>
          <w:rFonts w:ascii="Verdana" w:hAnsi="Verdana" w:cs="Verdana"/>
          <w:b/>
          <w:bCs/>
          <w:spacing w:val="-1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U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M</w:t>
      </w:r>
      <w:r>
        <w:rPr>
          <w:rFonts w:ascii="Verdana" w:hAnsi="Verdana" w:cs="Verdana"/>
          <w:b/>
          <w:bCs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pe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9961EE" w:rsidP="00EB5643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9961EE">
        <w:rPr>
          <w:noProof/>
        </w:rPr>
        <w:pict>
          <v:group id="_x0000_s1041" style="position:absolute;left:0;text-align:left;margin-left:71.25pt;margin-top:-6.65pt;width:452.9pt;height:26.2pt;z-index:-251653120;mso-position-horizontal-relative:page" coordorigin="1425,-133" coordsize="9058,524" o:allowincell="f">
            <v:shape id="_x0000_s1042" style="position:absolute;left:1435;top:-123;width:9038;height:0" coordsize="9038,0" o:allowincell="f" path="m,l9037,e" filled="f" strokeweight=".58pt">
              <v:path arrowok="t"/>
            </v:shape>
            <v:shape id="_x0000_s1043" style="position:absolute;left:1435;top:380;width:9038;height:0" coordsize="9038,0" o:allowincell="f" path="m,l9037,e" filled="f" strokeweight=".58pt">
              <v:path arrowok="t"/>
            </v:shape>
            <v:shape id="_x0000_s1044" style="position:absolute;left:1430;top:-128;width:0;height:513" coordsize="0,513" o:allowincell="f" path="m,l,513e" filled="f" strokeweight=".58pt">
              <v:path arrowok="t"/>
            </v:shape>
            <v:shape id="_x0000_s1045" style="position:absolute;left:10477;top:-128;width:0;height:513" coordsize="0,513" o:allowincell="f" path="m,l,513e" filled="f" strokeweight=".20458mm">
              <v:path arrowok="t"/>
            </v:shape>
            <w10:wrap anchorx="page"/>
          </v:group>
        </w:pict>
      </w:r>
      <w:r w:rsidR="00EB5643">
        <w:rPr>
          <w:rFonts w:ascii="Consolas" w:hAnsi="Consolas" w:cs="Consolas"/>
          <w:spacing w:val="1"/>
          <w:sz w:val="20"/>
          <w:szCs w:val="20"/>
        </w:rPr>
        <w:t xml:space="preserve"> </w:t>
      </w:r>
      <w:r w:rsidR="00EB5643">
        <w:rPr>
          <w:rFonts w:ascii="Consolas" w:hAnsi="Consolas" w:cs="Consolas"/>
          <w:spacing w:val="-5"/>
          <w:sz w:val="20"/>
          <w:szCs w:val="20"/>
        </w:rPr>
        <w:t xml:space="preserve"> </w:t>
      </w:r>
      <w:r w:rsidR="00EB5643">
        <w:rPr>
          <w:rFonts w:ascii="Consolas" w:hAnsi="Consolas" w:cs="Consolas"/>
          <w:spacing w:val="-2"/>
          <w:sz w:val="20"/>
          <w:szCs w:val="20"/>
        </w:rPr>
        <w:t>D</w:t>
      </w:r>
      <w:r w:rsidR="00EB5643">
        <w:rPr>
          <w:rFonts w:ascii="Consolas" w:hAnsi="Consolas" w:cs="Consolas"/>
          <w:spacing w:val="1"/>
          <w:sz w:val="20"/>
          <w:szCs w:val="20"/>
        </w:rPr>
        <w:t>um</w:t>
      </w:r>
      <w:r w:rsidR="00EB5643">
        <w:rPr>
          <w:rFonts w:ascii="Consolas" w:hAnsi="Consolas" w:cs="Consolas"/>
          <w:sz w:val="20"/>
          <w:szCs w:val="20"/>
        </w:rPr>
        <w:t>p</w:t>
      </w:r>
      <w:r w:rsidR="00EB5643">
        <w:rPr>
          <w:rFonts w:ascii="Consolas" w:hAnsi="Consolas" w:cs="Consolas"/>
          <w:spacing w:val="-2"/>
          <w:sz w:val="20"/>
          <w:szCs w:val="20"/>
        </w:rPr>
        <w:t xml:space="preserve"> </w:t>
      </w:r>
      <w:proofErr w:type="spellStart"/>
      <w:r w:rsidR="00EB5643">
        <w:rPr>
          <w:rFonts w:ascii="Consolas" w:hAnsi="Consolas" w:cs="Consolas"/>
          <w:spacing w:val="-2"/>
          <w:sz w:val="20"/>
          <w:szCs w:val="20"/>
        </w:rPr>
        <w:t>s</w:t>
      </w:r>
      <w:r w:rsidR="00EB5643">
        <w:rPr>
          <w:rFonts w:ascii="Consolas" w:hAnsi="Consolas" w:cs="Consolas"/>
          <w:spacing w:val="1"/>
          <w:sz w:val="20"/>
          <w:szCs w:val="20"/>
        </w:rPr>
        <w:t>tuden</w:t>
      </w:r>
      <w:r w:rsidR="00EB5643">
        <w:rPr>
          <w:rFonts w:ascii="Consolas" w:hAnsi="Consolas" w:cs="Consolas"/>
          <w:spacing w:val="-1"/>
          <w:sz w:val="20"/>
          <w:szCs w:val="20"/>
        </w:rPr>
        <w:t>t</w:t>
      </w:r>
      <w:r w:rsidR="00EB5643">
        <w:rPr>
          <w:rFonts w:ascii="Consolas" w:hAnsi="Consolas" w:cs="Consolas"/>
          <w:spacing w:val="1"/>
          <w:sz w:val="20"/>
          <w:szCs w:val="20"/>
        </w:rPr>
        <w:t>_c</w:t>
      </w:r>
      <w:r w:rsidR="00EB5643">
        <w:rPr>
          <w:rFonts w:ascii="Consolas" w:hAnsi="Consolas" w:cs="Consolas"/>
          <w:spacing w:val="-1"/>
          <w:sz w:val="20"/>
          <w:szCs w:val="20"/>
        </w:rPr>
        <w:t>o</w:t>
      </w:r>
      <w:r w:rsidR="00EB5643">
        <w:rPr>
          <w:rFonts w:ascii="Consolas" w:hAnsi="Consolas" w:cs="Consolas"/>
          <w:spacing w:val="1"/>
          <w:sz w:val="20"/>
          <w:szCs w:val="20"/>
        </w:rPr>
        <w:t>unt</w:t>
      </w:r>
      <w:proofErr w:type="spellEnd"/>
      <w:r w:rsidR="00EB5643">
        <w:rPr>
          <w:rFonts w:ascii="Consolas" w:hAnsi="Consolas" w:cs="Consolas"/>
          <w:spacing w:val="1"/>
          <w:sz w:val="20"/>
          <w:szCs w:val="20"/>
        </w:rPr>
        <w:t>;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onsolas" w:hAnsi="Consolas" w:cs="Consolas"/>
          <w:sz w:val="24"/>
          <w:szCs w:val="24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</w:t>
      </w:r>
      <w:r>
        <w:rPr>
          <w:rFonts w:ascii="Arial" w:hAnsi="Arial" w:cs="Arial"/>
          <w:b/>
          <w:bCs/>
          <w:spacing w:val="-1"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ut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t </w:t>
      </w:r>
      <w:r>
        <w:rPr>
          <w:rFonts w:ascii="Verdana" w:hAnsi="Verdana" w:cs="Verdana"/>
          <w:spacing w:val="7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ll </w:t>
      </w:r>
      <w:r>
        <w:rPr>
          <w:rFonts w:ascii="Verdana" w:hAnsi="Verdana" w:cs="Verdana"/>
          <w:spacing w:val="6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du</w:t>
      </w:r>
      <w:r>
        <w:rPr>
          <w:rFonts w:ascii="Verdana" w:hAnsi="Verdana" w:cs="Verdana"/>
          <w:sz w:val="20"/>
          <w:szCs w:val="20"/>
        </w:rPr>
        <w:t xml:space="preserve">ce </w:t>
      </w:r>
      <w:r>
        <w:rPr>
          <w:rFonts w:ascii="Verdana" w:hAnsi="Verdana" w:cs="Verdana"/>
          <w:spacing w:val="6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66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f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g </w:t>
      </w:r>
      <w:r>
        <w:rPr>
          <w:rFonts w:ascii="Verdana" w:hAnsi="Verdana" w:cs="Verdana"/>
          <w:spacing w:val="60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utput</w:t>
      </w:r>
      <w:r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pacing w:val="6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isp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2"/>
          <w:sz w:val="20"/>
          <w:szCs w:val="20"/>
        </w:rPr>
        <w:t>y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g </w:t>
      </w:r>
      <w:r>
        <w:rPr>
          <w:rFonts w:ascii="Verdana" w:hAnsi="Verdana" w:cs="Verdana"/>
          <w:spacing w:val="5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64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z w:val="20"/>
          <w:szCs w:val="20"/>
        </w:rPr>
        <w:t xml:space="preserve">s </w:t>
      </w:r>
      <w:r>
        <w:rPr>
          <w:rFonts w:ascii="Verdana" w:hAnsi="Verdana" w:cs="Verdana"/>
          <w:spacing w:val="6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 xml:space="preserve">f </w:t>
      </w:r>
      <w:r>
        <w:rPr>
          <w:rFonts w:ascii="Verdana" w:hAnsi="Verdana" w:cs="Verdana"/>
          <w:spacing w:val="6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68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re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3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16" w:after="0" w:line="240" w:lineRule="auto"/>
        <w:ind w:left="10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sz w:val="20"/>
          <w:szCs w:val="20"/>
        </w:rPr>
        <w:t>stud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nt_c</w:t>
      </w:r>
      <w:r>
        <w:rPr>
          <w:rFonts w:ascii="Verdana" w:hAnsi="Verdana" w:cs="Verdana"/>
          <w:b/>
          <w:bCs/>
          <w:spacing w:val="3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unt</w:t>
      </w:r>
      <w:proofErr w:type="spellEnd"/>
      <w:r>
        <w:rPr>
          <w:rFonts w:ascii="Verdana" w:hAnsi="Verdana" w:cs="Verdana"/>
          <w:sz w:val="20"/>
          <w:szCs w:val="20"/>
        </w:rPr>
        <w:t>.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9961EE" w:rsidP="00EB5643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9961EE">
        <w:rPr>
          <w:noProof/>
        </w:rPr>
        <w:pict>
          <v:group id="_x0000_s1046" style="position:absolute;left:0;text-align:left;margin-left:71.25pt;margin-top:-6.65pt;width:452.9pt;height:26.2pt;z-index:-251652096;mso-position-horizontal-relative:page" coordorigin="1425,-133" coordsize="9058,524" o:allowincell="f">
            <v:shape id="_x0000_s1047" style="position:absolute;left:1435;top:-123;width:9038;height:0" coordsize="9038,0" o:allowincell="f" path="m,l9037,e" filled="f" strokeweight=".20458mm">
              <v:path arrowok="t"/>
            </v:shape>
            <v:shape id="_x0000_s1048" style="position:absolute;left:1435;top:380;width:9038;height:0" coordsize="9038,0" o:allowincell="f" path="m,l9037,e" filled="f" strokeweight=".58pt">
              <v:path arrowok="t"/>
            </v:shape>
            <v:shape id="_x0000_s1049" style="position:absolute;left:1430;top:-128;width:0;height:513" coordsize="0,513" o:allowincell="f" path="m,l,513e" filled="f" strokeweight=".58pt">
              <v:path arrowok="t"/>
            </v:shape>
            <v:shape id="_x0000_s1050" style="position:absolute;left:10477;top:-128;width:0;height:513" coordsize="0,513" o:allowincell="f" path="m,l,513e" filled="f" strokeweight=".20458mm">
              <v:path arrowok="t"/>
            </v:shape>
            <w10:wrap anchorx="page"/>
          </v:group>
        </w:pict>
      </w:r>
      <w:r w:rsidR="00EB5643">
        <w:rPr>
          <w:rFonts w:ascii="Consolas" w:hAnsi="Consolas" w:cs="Consolas"/>
          <w:sz w:val="20"/>
          <w:szCs w:val="20"/>
        </w:rPr>
        <w:t>8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Consolas" w:hAnsi="Consolas" w:cs="Consolas"/>
          <w:sz w:val="28"/>
          <w:szCs w:val="28"/>
        </w:rPr>
      </w:pPr>
    </w:p>
    <w:p w:rsidR="00EB5643" w:rsidRDefault="009961EE" w:rsidP="00EB5643">
      <w:pPr>
        <w:widowControl w:val="0"/>
        <w:autoSpaceDE w:val="0"/>
        <w:autoSpaceDN w:val="0"/>
        <w:adjustRightInd w:val="0"/>
        <w:spacing w:before="18" w:after="0" w:line="361" w:lineRule="exact"/>
        <w:ind w:left="100"/>
        <w:rPr>
          <w:rFonts w:ascii="Arial" w:hAnsi="Arial" w:cs="Arial"/>
          <w:sz w:val="32"/>
          <w:szCs w:val="32"/>
        </w:rPr>
      </w:pPr>
      <w:r w:rsidRPr="009961EE">
        <w:rPr>
          <w:noProof/>
        </w:rPr>
        <w:pict>
          <v:shape id="_x0000_s1051" style="position:absolute;left:0;text-align:left;margin-left:70.55pt;margin-top:20.8pt;width:454.25pt;height:0;z-index:-251651072;mso-position-horizontal-relative:page;mso-position-vertical-relative:text" coordsize="9086,0" o:allowincell="f" path="m,l9086,e" filled="f" strokeweight=".20458mm">
            <v:path arrowok="t"/>
            <w10:wrap anchorx="page"/>
          </v:shape>
        </w:pict>
      </w:r>
      <w:r w:rsidR="00EB5643">
        <w:rPr>
          <w:rFonts w:ascii="Arial" w:hAnsi="Arial" w:cs="Arial"/>
          <w:b/>
          <w:bCs/>
          <w:spacing w:val="-24"/>
          <w:position w:val="-1"/>
          <w:sz w:val="32"/>
          <w:szCs w:val="32"/>
        </w:rPr>
        <w:t>C</w:t>
      </w:r>
      <w:r w:rsidR="00EB5643">
        <w:rPr>
          <w:rFonts w:ascii="Arial" w:hAnsi="Arial" w:cs="Arial"/>
          <w:b/>
          <w:bCs/>
          <w:spacing w:val="-25"/>
          <w:position w:val="-1"/>
          <w:sz w:val="32"/>
          <w:szCs w:val="32"/>
        </w:rPr>
        <w:t>O</w:t>
      </w:r>
      <w:r w:rsidR="00EB5643">
        <w:rPr>
          <w:rFonts w:ascii="Arial" w:hAnsi="Arial" w:cs="Arial"/>
          <w:b/>
          <w:bCs/>
          <w:spacing w:val="-24"/>
          <w:position w:val="-1"/>
          <w:sz w:val="32"/>
          <w:szCs w:val="32"/>
        </w:rPr>
        <w:t>UN</w:t>
      </w:r>
      <w:r w:rsidR="00EB5643">
        <w:rPr>
          <w:rFonts w:ascii="Arial" w:hAnsi="Arial" w:cs="Arial"/>
          <w:b/>
          <w:bCs/>
          <w:spacing w:val="-25"/>
          <w:position w:val="-1"/>
          <w:sz w:val="32"/>
          <w:szCs w:val="32"/>
        </w:rPr>
        <w:t>T</w:t>
      </w:r>
      <w:r w:rsidR="00EB5643">
        <w:rPr>
          <w:rFonts w:ascii="Arial" w:hAnsi="Arial" w:cs="Arial"/>
          <w:b/>
          <w:bCs/>
          <w:spacing w:val="-24"/>
          <w:position w:val="-1"/>
          <w:sz w:val="32"/>
          <w:szCs w:val="32"/>
        </w:rPr>
        <w:t>_</w:t>
      </w:r>
      <w:r w:rsidR="00EB5643">
        <w:rPr>
          <w:rFonts w:ascii="Arial" w:hAnsi="Arial" w:cs="Arial"/>
          <w:b/>
          <w:bCs/>
          <w:spacing w:val="-23"/>
          <w:position w:val="-1"/>
          <w:sz w:val="32"/>
          <w:szCs w:val="32"/>
        </w:rPr>
        <w:t>S</w:t>
      </w:r>
      <w:r w:rsidR="00EB5643">
        <w:rPr>
          <w:rFonts w:ascii="Arial" w:hAnsi="Arial" w:cs="Arial"/>
          <w:b/>
          <w:bCs/>
          <w:spacing w:val="-46"/>
          <w:position w:val="-1"/>
          <w:sz w:val="32"/>
          <w:szCs w:val="32"/>
        </w:rPr>
        <w:t>T</w:t>
      </w:r>
      <w:r w:rsidR="00EB5643">
        <w:rPr>
          <w:rFonts w:ascii="Arial" w:hAnsi="Arial" w:cs="Arial"/>
          <w:b/>
          <w:bCs/>
          <w:spacing w:val="-31"/>
          <w:position w:val="-1"/>
          <w:sz w:val="32"/>
          <w:szCs w:val="32"/>
        </w:rPr>
        <w:t>A</w:t>
      </w:r>
      <w:r w:rsidR="00EB5643">
        <w:rPr>
          <w:rFonts w:ascii="Arial" w:hAnsi="Arial" w:cs="Arial"/>
          <w:b/>
          <w:bCs/>
          <w:position w:val="-1"/>
          <w:sz w:val="32"/>
          <w:szCs w:val="32"/>
        </w:rPr>
        <w:t>R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Arial" w:hAnsi="Arial" w:cs="Arial"/>
          <w:sz w:val="16"/>
          <w:szCs w:val="16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57" w:lineRule="auto"/>
        <w:ind w:left="100" w:right="144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C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OU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N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_S</w:t>
      </w:r>
      <w:r>
        <w:rPr>
          <w:rFonts w:ascii="Verdana" w:hAnsi="Verdana" w:cs="Verdana"/>
          <w:b/>
          <w:bCs/>
          <w:spacing w:val="3"/>
          <w:sz w:val="20"/>
          <w:szCs w:val="20"/>
        </w:rPr>
        <w:t>T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z w:val="20"/>
          <w:szCs w:val="20"/>
        </w:rPr>
        <w:t>R()</w:t>
      </w:r>
      <w:r>
        <w:rPr>
          <w:rFonts w:ascii="Verdana" w:hAnsi="Verdana" w:cs="Verdana"/>
          <w:b/>
          <w:bCs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Lat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simi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ar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C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OU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N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()</w:t>
      </w:r>
      <w:r>
        <w:rPr>
          <w:rFonts w:ascii="Verdana" w:hAnsi="Verdana" w:cs="Verdana"/>
          <w:b/>
          <w:bCs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f</w:t>
      </w:r>
      <w:r>
        <w:rPr>
          <w:rFonts w:ascii="Verdana" w:hAnsi="Verdana" w:cs="Verdana"/>
          <w:spacing w:val="1"/>
          <w:sz w:val="20"/>
          <w:szCs w:val="20"/>
        </w:rPr>
        <w:t>un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d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2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men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-2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unt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men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5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U</w:t>
      </w:r>
      <w:r>
        <w:rPr>
          <w:rFonts w:ascii="Verdana" w:hAnsi="Verdana" w:cs="Verdana"/>
          <w:spacing w:val="3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T_</w:t>
      </w:r>
      <w:r>
        <w:rPr>
          <w:rFonts w:ascii="Verdana" w:hAnsi="Verdana" w:cs="Verdana"/>
          <w:spacing w:val="1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TA</w:t>
      </w:r>
      <w:r>
        <w:rPr>
          <w:rFonts w:ascii="Verdana" w:hAnsi="Verdana" w:cs="Verdana"/>
          <w:spacing w:val="1"/>
          <w:sz w:val="20"/>
          <w:szCs w:val="20"/>
        </w:rPr>
        <w:t>R(</w:t>
      </w:r>
      <w:r>
        <w:rPr>
          <w:rFonts w:ascii="Verdana" w:hAnsi="Verdana" w:cs="Verdana"/>
          <w:sz w:val="20"/>
          <w:szCs w:val="20"/>
        </w:rPr>
        <w:t>) 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-3"/>
          <w:sz w:val="20"/>
          <w:szCs w:val="20"/>
        </w:rPr>
        <w:t>c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ud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3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LL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s.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Verdana" w:hAnsi="Verdana" w:cs="Verdana"/>
          <w:sz w:val="12"/>
          <w:szCs w:val="12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40" w:lineRule="auto"/>
        <w:ind w:left="100" w:right="85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te: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Arial" w:hAnsi="Arial" w:cs="Arial"/>
          <w:sz w:val="12"/>
          <w:szCs w:val="12"/>
        </w:rPr>
      </w:pPr>
    </w:p>
    <w:p w:rsidR="00EB5643" w:rsidRDefault="00EB5643" w:rsidP="00EB564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56" w:lineRule="auto"/>
        <w:ind w:left="820" w:right="152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al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un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(t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al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17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up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proofErr w:type="spellEnd"/>
      <w:r>
        <w:rPr>
          <w:rFonts w:ascii="Verdana" w:hAnsi="Verdana" w:cs="Verdana"/>
          <w:spacing w:val="-17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g)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ne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pacing w:val="2"/>
          <w:sz w:val="20"/>
          <w:szCs w:val="20"/>
        </w:rPr>
        <w:t>f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m a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r</w:t>
      </w:r>
      <w:r>
        <w:rPr>
          <w:rFonts w:ascii="Verdana" w:hAnsi="Verdana" w:cs="Verdana"/>
          <w:b/>
          <w:bCs/>
          <w:sz w:val="20"/>
          <w:szCs w:val="20"/>
        </w:rPr>
        <w:t>oup</w:t>
      </w:r>
      <w:r>
        <w:rPr>
          <w:rFonts w:ascii="Verdana" w:hAnsi="Verdana" w:cs="Verdana"/>
          <w:b/>
          <w:bCs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l</w:t>
      </w:r>
      <w:r>
        <w:rPr>
          <w:rFonts w:ascii="Verdana" w:hAnsi="Verdana" w:cs="Verdana"/>
          <w:b/>
          <w:bCs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3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c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us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AVG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Verdana" w:hAnsi="Verdana" w:cs="Verdana"/>
          <w:sz w:val="26"/>
          <w:szCs w:val="26"/>
        </w:rPr>
      </w:pPr>
    </w:p>
    <w:p w:rsidR="00EB5643" w:rsidRDefault="00EB5643" w:rsidP="00EB564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53" w:lineRule="auto"/>
        <w:ind w:left="820" w:right="152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un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gr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3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pacing w:val="1"/>
          <w:sz w:val="20"/>
          <w:szCs w:val="20"/>
        </w:rPr>
        <w:t>tup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proofErr w:type="spellEnd"/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gr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up)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nee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gr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 xml:space="preserve">p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</w:t>
      </w:r>
      <w:r>
        <w:rPr>
          <w:rFonts w:ascii="Verdana" w:hAnsi="Verdana" w:cs="Verdana"/>
          <w:spacing w:val="-2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Gr</w:t>
      </w:r>
      <w:r>
        <w:rPr>
          <w:rFonts w:ascii="Verdana" w:hAnsi="Verdana" w:cs="Verdana"/>
          <w:b/>
          <w:bCs/>
          <w:sz w:val="20"/>
          <w:szCs w:val="20"/>
        </w:rPr>
        <w:t>oup</w:t>
      </w:r>
      <w:r>
        <w:rPr>
          <w:rFonts w:ascii="Verdana" w:hAnsi="Verdana" w:cs="Verdana"/>
          <w:b/>
          <w:bCs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B</w:t>
      </w:r>
      <w:r>
        <w:rPr>
          <w:rFonts w:ascii="Verdana" w:hAnsi="Verdana" w:cs="Verdana"/>
          <w:b/>
          <w:bCs/>
          <w:sz w:val="20"/>
          <w:szCs w:val="20"/>
        </w:rPr>
        <w:t xml:space="preserve">y </w:t>
      </w:r>
      <w:r>
        <w:rPr>
          <w:rFonts w:ascii="Verdana" w:hAnsi="Verdana" w:cs="Verdana"/>
          <w:spacing w:val="1"/>
          <w:sz w:val="20"/>
          <w:szCs w:val="20"/>
        </w:rPr>
        <w:t>op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ee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2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f</w:t>
      </w:r>
      <w:r>
        <w:rPr>
          <w:rFonts w:ascii="Verdana" w:hAnsi="Verdana" w:cs="Verdana"/>
          <w:spacing w:val="1"/>
          <w:sz w:val="20"/>
          <w:szCs w:val="20"/>
        </w:rPr>
        <w:t>un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</w:p>
    <w:p w:rsidR="00EB5643" w:rsidRDefault="00EB5643" w:rsidP="00EB564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53" w:lineRule="auto"/>
        <w:ind w:left="820" w:right="152" w:hanging="360"/>
        <w:rPr>
          <w:rFonts w:ascii="Verdana" w:hAnsi="Verdana" w:cs="Verdana"/>
          <w:sz w:val="20"/>
          <w:szCs w:val="20"/>
        </w:rPr>
        <w:sectPr w:rsidR="00EB5643">
          <w:pgSz w:w="11920" w:h="16840"/>
          <w:pgMar w:top="940" w:right="1260" w:bottom="280" w:left="1340" w:header="756" w:footer="1266" w:gutter="0"/>
          <w:cols w:space="720"/>
          <w:noEndnote/>
        </w:sect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Verdana" w:hAnsi="Verdana" w:cs="Verdana"/>
          <w:sz w:val="13"/>
          <w:szCs w:val="13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tax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1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y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z w:val="20"/>
          <w:szCs w:val="20"/>
        </w:rPr>
        <w:t>ax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3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_</w:t>
      </w:r>
      <w:r>
        <w:rPr>
          <w:rFonts w:ascii="Verdana" w:hAnsi="Verdana" w:cs="Verdana"/>
          <w:spacing w:val="1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TAR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9961EE" w:rsidP="00EB5643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9961EE">
        <w:rPr>
          <w:noProof/>
        </w:rPr>
        <w:pict>
          <v:group id="_x0000_s1052" style="position:absolute;left:0;text-align:left;margin-left:71.25pt;margin-top:-6.65pt;width:452.9pt;height:26.2pt;z-index:-251650048;mso-position-horizontal-relative:page" coordorigin="1425,-133" coordsize="9058,524" o:allowincell="f">
            <v:shape id="_x0000_s1053" style="position:absolute;left:1435;top:-123;width:9038;height:0" coordsize="9038,0" o:allowincell="f" path="m,l9037,e" filled="f" strokeweight=".58pt">
              <v:path arrowok="t"/>
            </v:shape>
            <v:shape id="_x0000_s1054" style="position:absolute;left:1435;top:380;width:9038;height:0" coordsize="9038,0" o:allowincell="f" path="m,l9037,e" filled="f" strokeweight=".58pt">
              <v:path arrowok="t"/>
            </v:shape>
            <v:shape id="_x0000_s1055" style="position:absolute;left:1430;top:-128;width:0;height:513" coordsize="0,513" o:allowincell="f" path="m,l,513e" filled="f" strokeweight=".58pt">
              <v:path arrowok="t"/>
            </v:shape>
            <v:shape id="_x0000_s1056" style="position:absolute;left:10477;top:-128;width:0;height:513" coordsize="0,513" o:allowincell="f" path="m,l,513e" filled="f" strokeweight=".20458mm">
              <v:path arrowok="t"/>
            </v:shape>
            <w10:wrap anchorx="page"/>
          </v:group>
        </w:pict>
      </w:r>
      <w:r w:rsidR="00EB5643">
        <w:rPr>
          <w:rFonts w:ascii="Consolas" w:hAnsi="Consolas" w:cs="Consolas"/>
          <w:spacing w:val="1"/>
          <w:sz w:val="20"/>
          <w:szCs w:val="20"/>
        </w:rPr>
        <w:t xml:space="preserve"> </w:t>
      </w:r>
      <w:r w:rsidR="00EB5643">
        <w:rPr>
          <w:rFonts w:ascii="Consolas" w:hAnsi="Consolas" w:cs="Consolas"/>
          <w:spacing w:val="-5"/>
          <w:sz w:val="20"/>
          <w:szCs w:val="20"/>
        </w:rPr>
        <w:t xml:space="preserve"> </w:t>
      </w:r>
      <w:r w:rsidR="00EB5643">
        <w:rPr>
          <w:rFonts w:ascii="Consolas" w:hAnsi="Consolas" w:cs="Consolas"/>
          <w:spacing w:val="-2"/>
          <w:sz w:val="20"/>
          <w:szCs w:val="20"/>
        </w:rPr>
        <w:t>C</w:t>
      </w:r>
      <w:r w:rsidR="00EB5643">
        <w:rPr>
          <w:rFonts w:ascii="Consolas" w:hAnsi="Consolas" w:cs="Consolas"/>
          <w:spacing w:val="1"/>
          <w:sz w:val="20"/>
          <w:szCs w:val="20"/>
        </w:rPr>
        <w:t>OUNT</w:t>
      </w:r>
      <w:r w:rsidR="00EB5643">
        <w:rPr>
          <w:rFonts w:ascii="Consolas" w:hAnsi="Consolas" w:cs="Consolas"/>
          <w:spacing w:val="-1"/>
          <w:sz w:val="20"/>
          <w:szCs w:val="20"/>
        </w:rPr>
        <w:t>_</w:t>
      </w:r>
      <w:r w:rsidR="00EB5643">
        <w:rPr>
          <w:rFonts w:ascii="Consolas" w:hAnsi="Consolas" w:cs="Consolas"/>
          <w:spacing w:val="1"/>
          <w:sz w:val="20"/>
          <w:szCs w:val="20"/>
        </w:rPr>
        <w:t>STAR(</w:t>
      </w:r>
      <w:r w:rsidR="00EB5643">
        <w:rPr>
          <w:rFonts w:ascii="Consolas" w:hAnsi="Consolas" w:cs="Consolas"/>
          <w:spacing w:val="-1"/>
          <w:sz w:val="20"/>
          <w:szCs w:val="20"/>
        </w:rPr>
        <w:t>e</w:t>
      </w:r>
      <w:r w:rsidR="00EB5643">
        <w:rPr>
          <w:rFonts w:ascii="Consolas" w:hAnsi="Consolas" w:cs="Consolas"/>
          <w:spacing w:val="1"/>
          <w:sz w:val="20"/>
          <w:szCs w:val="20"/>
        </w:rPr>
        <w:t>xp</w:t>
      </w:r>
      <w:r w:rsidR="00EB5643">
        <w:rPr>
          <w:rFonts w:ascii="Consolas" w:hAnsi="Consolas" w:cs="Consolas"/>
          <w:spacing w:val="-1"/>
          <w:sz w:val="20"/>
          <w:szCs w:val="20"/>
        </w:rPr>
        <w:t>r</w:t>
      </w:r>
      <w:r w:rsidR="00EB5643">
        <w:rPr>
          <w:rFonts w:ascii="Consolas" w:hAnsi="Consolas" w:cs="Consolas"/>
          <w:spacing w:val="1"/>
          <w:sz w:val="20"/>
          <w:szCs w:val="20"/>
        </w:rPr>
        <w:t>ession)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onsolas" w:hAnsi="Consolas" w:cs="Consolas"/>
          <w:sz w:val="24"/>
          <w:szCs w:val="24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xa</w:t>
      </w:r>
      <w:r>
        <w:rPr>
          <w:rFonts w:ascii="Arial" w:hAnsi="Arial" w:cs="Arial"/>
          <w:b/>
          <w:bCs/>
          <w:sz w:val="24"/>
          <w:szCs w:val="24"/>
        </w:rPr>
        <w:t>mp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 xml:space="preserve">me </w:t>
      </w:r>
      <w:r>
        <w:rPr>
          <w:rFonts w:ascii="Verdana" w:hAnsi="Verdana" w:cs="Verdana"/>
          <w:spacing w:val="2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at </w:t>
      </w:r>
      <w:r>
        <w:rPr>
          <w:rFonts w:ascii="Verdana" w:hAnsi="Verdana" w:cs="Verdana"/>
          <w:spacing w:val="2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we </w:t>
      </w:r>
      <w:r>
        <w:rPr>
          <w:rFonts w:ascii="Verdana" w:hAnsi="Verdana" w:cs="Verdana"/>
          <w:spacing w:val="2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2"/>
          <w:sz w:val="20"/>
          <w:szCs w:val="20"/>
        </w:rPr>
        <w:t>av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2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a </w:t>
      </w:r>
      <w:r>
        <w:rPr>
          <w:rFonts w:ascii="Verdana" w:hAnsi="Verdana" w:cs="Verdana"/>
          <w:spacing w:val="2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2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d </w:t>
      </w:r>
      <w:r>
        <w:rPr>
          <w:rFonts w:ascii="Verdana" w:hAnsi="Verdana" w:cs="Verdana"/>
          <w:spacing w:val="28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stu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ent_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s.t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x</w:t>
      </w:r>
      <w:r>
        <w:rPr>
          <w:rFonts w:ascii="Verdana" w:hAnsi="Verdana" w:cs="Verdana"/>
          <w:b/>
          <w:bCs/>
          <w:sz w:val="20"/>
          <w:szCs w:val="20"/>
        </w:rPr>
        <w:t xml:space="preserve">t </w:t>
      </w:r>
      <w:r>
        <w:rPr>
          <w:rFonts w:ascii="Verdana" w:hAnsi="Verdana" w:cs="Verdana"/>
          <w:b/>
          <w:bCs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n </w:t>
      </w:r>
      <w:r>
        <w:rPr>
          <w:rFonts w:ascii="Verdana" w:hAnsi="Verdana" w:cs="Verdana"/>
          <w:spacing w:val="2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26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1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S </w:t>
      </w:r>
      <w:r>
        <w:rPr>
          <w:rFonts w:ascii="Verdana" w:hAnsi="Verdana" w:cs="Verdana"/>
          <w:spacing w:val="2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y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16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/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g</w:t>
      </w:r>
      <w:r>
        <w:rPr>
          <w:rFonts w:ascii="Verdana" w:hAnsi="Verdana" w:cs="Verdana"/>
          <w:b/>
          <w:bCs/>
          <w:sz w:val="20"/>
          <w:szCs w:val="20"/>
        </w:rPr>
        <w:t>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z w:val="20"/>
          <w:szCs w:val="20"/>
        </w:rPr>
        <w:t>t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a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>/</w:t>
      </w:r>
      <w:r>
        <w:rPr>
          <w:rFonts w:ascii="Verdana" w:hAnsi="Verdana" w:cs="Verdana"/>
          <w:b/>
          <w:bCs/>
          <w:spacing w:val="-14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co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</w:t>
      </w:r>
      <w:r>
        <w:rPr>
          <w:rFonts w:ascii="Verdana" w:hAnsi="Verdana" w:cs="Verdana"/>
          <w:spacing w:val="-2"/>
          <w:sz w:val="20"/>
          <w:szCs w:val="20"/>
        </w:rPr>
        <w:t xml:space="preserve"> e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pt</w:t>
      </w:r>
      <w:r>
        <w:rPr>
          <w:rFonts w:ascii="Verdana" w:hAnsi="Verdana" w:cs="Verdana"/>
          <w:sz w:val="20"/>
          <w:szCs w:val="20"/>
        </w:rPr>
        <w:t>y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or</w:t>
      </w:r>
      <w:r>
        <w:rPr>
          <w:rFonts w:ascii="Verdana" w:hAnsi="Verdana" w:cs="Verdana"/>
          <w:spacing w:val="3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.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stud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nt_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s.t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x</w:t>
      </w:r>
      <w:r>
        <w:rPr>
          <w:rFonts w:ascii="Verdana" w:hAnsi="Verdana" w:cs="Verdana"/>
          <w:b/>
          <w:bCs/>
          <w:sz w:val="20"/>
          <w:szCs w:val="20"/>
        </w:rPr>
        <w:t>t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Verdana" w:hAnsi="Verdana" w:cs="Verdana"/>
          <w:sz w:val="10"/>
          <w:szCs w:val="1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, , , ,</w:t>
      </w:r>
      <w:r>
        <w:rPr>
          <w:rFonts w:ascii="Consolas" w:hAnsi="Consolas" w:cs="Consolas"/>
          <w:spacing w:val="-1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, , ,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Consolas" w:hAnsi="Consolas" w:cs="Consolas"/>
          <w:sz w:val="13"/>
          <w:szCs w:val="13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001,Raj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v,Re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dy,21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</w:t>
      </w:r>
      <w:r>
        <w:rPr>
          <w:rFonts w:ascii="Consolas" w:hAnsi="Consolas" w:cs="Consolas"/>
          <w:spacing w:val="-1"/>
          <w:sz w:val="20"/>
          <w:szCs w:val="20"/>
        </w:rPr>
        <w:t>4</w:t>
      </w:r>
      <w:r>
        <w:rPr>
          <w:rFonts w:ascii="Consolas" w:hAnsi="Consolas" w:cs="Consolas"/>
          <w:spacing w:val="1"/>
          <w:sz w:val="20"/>
          <w:szCs w:val="20"/>
        </w:rPr>
        <w:t>802233</w:t>
      </w:r>
      <w:r>
        <w:rPr>
          <w:rFonts w:ascii="Consolas" w:hAnsi="Consolas" w:cs="Consolas"/>
          <w:spacing w:val="2"/>
          <w:sz w:val="20"/>
          <w:szCs w:val="20"/>
        </w:rPr>
        <w:t>7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Hyde</w:t>
      </w:r>
      <w:r>
        <w:rPr>
          <w:rFonts w:ascii="Consolas" w:hAnsi="Consolas" w:cs="Consolas"/>
          <w:spacing w:val="-2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abad,</w:t>
      </w:r>
      <w:r>
        <w:rPr>
          <w:rFonts w:ascii="Consolas" w:hAnsi="Consolas" w:cs="Consolas"/>
          <w:spacing w:val="-2"/>
          <w:sz w:val="20"/>
          <w:szCs w:val="20"/>
        </w:rPr>
        <w:t>8</w:t>
      </w:r>
      <w:r>
        <w:rPr>
          <w:rFonts w:ascii="Consolas" w:hAnsi="Consolas" w:cs="Consolas"/>
          <w:sz w:val="20"/>
          <w:szCs w:val="20"/>
        </w:rPr>
        <w:t>9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20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002,sid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arth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Batta</w:t>
      </w:r>
      <w:r>
        <w:rPr>
          <w:rFonts w:ascii="Consolas" w:hAnsi="Consolas" w:cs="Consolas"/>
          <w:spacing w:val="-1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ya,22,9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4802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338,K</w:t>
      </w:r>
      <w:r>
        <w:rPr>
          <w:rFonts w:ascii="Consolas" w:hAnsi="Consolas" w:cs="Consolas"/>
          <w:spacing w:val="-1"/>
          <w:sz w:val="20"/>
          <w:szCs w:val="20"/>
        </w:rPr>
        <w:t>o</w:t>
      </w:r>
      <w:r>
        <w:rPr>
          <w:rFonts w:ascii="Consolas" w:hAnsi="Consolas" w:cs="Consolas"/>
          <w:spacing w:val="1"/>
          <w:sz w:val="20"/>
          <w:szCs w:val="20"/>
        </w:rPr>
        <w:t>lk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ta,78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003,Raj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sh,K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anna,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2,</w:t>
      </w:r>
      <w:r>
        <w:rPr>
          <w:rFonts w:ascii="Consolas" w:hAnsi="Consolas" w:cs="Consolas"/>
          <w:spacing w:val="-1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8480223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9,De</w:t>
      </w:r>
      <w:r>
        <w:rPr>
          <w:rFonts w:ascii="Consolas" w:hAnsi="Consolas" w:cs="Consolas"/>
          <w:spacing w:val="-1"/>
          <w:sz w:val="20"/>
          <w:szCs w:val="20"/>
        </w:rPr>
        <w:t>l</w:t>
      </w:r>
      <w:r>
        <w:rPr>
          <w:rFonts w:ascii="Consolas" w:hAnsi="Consolas" w:cs="Consolas"/>
          <w:spacing w:val="1"/>
          <w:sz w:val="20"/>
          <w:szCs w:val="20"/>
        </w:rPr>
        <w:t>hi,90</w:t>
      </w:r>
    </w:p>
    <w:p w:rsidR="00EB5643" w:rsidRDefault="009961EE" w:rsidP="00EB5643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9961EE">
        <w:rPr>
          <w:noProof/>
        </w:rPr>
        <w:pict>
          <v:group id="_x0000_s1057" style="position:absolute;left:0;text-align:left;margin-left:71.25pt;margin-top:-62.3pt;width:452.9pt;height:133.25pt;z-index:-251649024;mso-position-horizontal-relative:page" coordorigin="1425,-1246" coordsize="9058,2665" o:allowincell="f">
            <v:shape id="_x0000_s1058" style="position:absolute;left:1435;top:-1235;width:9038;height:0" coordsize="9038,0" o:allowincell="f" path="m,l9037,e" filled="f" strokeweight=".58pt">
              <v:path arrowok="t"/>
            </v:shape>
            <v:shape id="_x0000_s1059" style="position:absolute;left:1435;top:1409;width:9038;height:0" coordsize="9038,0" o:allowincell="f" path="m,l9037,e" filled="f" strokeweight=".20458mm">
              <v:path arrowok="t"/>
            </v:shape>
            <v:shape id="_x0000_s1060" style="position:absolute;left:1430;top:-1240;width:0;height:2653" coordsize="0,2653" o:allowincell="f" path="m,l,2654e" filled="f" strokeweight=".58pt">
              <v:path arrowok="t"/>
            </v:shape>
            <v:shape id="_x0000_s1061" style="position:absolute;left:10477;top:-1240;width:0;height:2653" coordsize="0,2653" o:allowincell="f" path="m,l,2654e" filled="f" strokeweight=".20458mm">
              <v:path arrowok="t"/>
            </v:shape>
            <w10:wrap anchorx="page"/>
          </v:group>
        </w:pict>
      </w:r>
      <w:r w:rsidR="00EB5643">
        <w:rPr>
          <w:rFonts w:ascii="Consolas" w:hAnsi="Consolas" w:cs="Consolas"/>
          <w:spacing w:val="1"/>
          <w:sz w:val="20"/>
          <w:szCs w:val="20"/>
        </w:rPr>
        <w:t>004,Pre</w:t>
      </w:r>
      <w:r w:rsidR="00EB5643">
        <w:rPr>
          <w:rFonts w:ascii="Consolas" w:hAnsi="Consolas" w:cs="Consolas"/>
          <w:spacing w:val="-1"/>
          <w:sz w:val="20"/>
          <w:szCs w:val="20"/>
        </w:rPr>
        <w:t>e</w:t>
      </w:r>
      <w:r w:rsidR="00EB5643">
        <w:rPr>
          <w:rFonts w:ascii="Consolas" w:hAnsi="Consolas" w:cs="Consolas"/>
          <w:spacing w:val="1"/>
          <w:sz w:val="20"/>
          <w:szCs w:val="20"/>
        </w:rPr>
        <w:t>thi,</w:t>
      </w:r>
      <w:r w:rsidR="00EB5643">
        <w:rPr>
          <w:rFonts w:ascii="Consolas" w:hAnsi="Consolas" w:cs="Consolas"/>
          <w:spacing w:val="-1"/>
          <w:sz w:val="20"/>
          <w:szCs w:val="20"/>
        </w:rPr>
        <w:t>A</w:t>
      </w:r>
      <w:r w:rsidR="00EB5643">
        <w:rPr>
          <w:rFonts w:ascii="Consolas" w:hAnsi="Consolas" w:cs="Consolas"/>
          <w:spacing w:val="1"/>
          <w:sz w:val="20"/>
          <w:szCs w:val="20"/>
        </w:rPr>
        <w:t>garwa</w:t>
      </w:r>
      <w:r w:rsidR="00EB5643">
        <w:rPr>
          <w:rFonts w:ascii="Consolas" w:hAnsi="Consolas" w:cs="Consolas"/>
          <w:spacing w:val="-1"/>
          <w:sz w:val="20"/>
          <w:szCs w:val="20"/>
        </w:rPr>
        <w:t>l</w:t>
      </w:r>
      <w:r w:rsidR="00EB5643">
        <w:rPr>
          <w:rFonts w:ascii="Consolas" w:hAnsi="Consolas" w:cs="Consolas"/>
          <w:spacing w:val="1"/>
          <w:sz w:val="20"/>
          <w:szCs w:val="20"/>
        </w:rPr>
        <w:t>,2</w:t>
      </w:r>
      <w:r w:rsidR="00EB5643">
        <w:rPr>
          <w:rFonts w:ascii="Consolas" w:hAnsi="Consolas" w:cs="Consolas"/>
          <w:spacing w:val="-1"/>
          <w:sz w:val="20"/>
          <w:szCs w:val="20"/>
        </w:rPr>
        <w:t>1</w:t>
      </w:r>
      <w:r w:rsidR="00EB5643">
        <w:rPr>
          <w:rFonts w:ascii="Consolas" w:hAnsi="Consolas" w:cs="Consolas"/>
          <w:spacing w:val="1"/>
          <w:sz w:val="20"/>
          <w:szCs w:val="20"/>
        </w:rPr>
        <w:t>,984802</w:t>
      </w:r>
      <w:r w:rsidR="00EB5643">
        <w:rPr>
          <w:rFonts w:ascii="Consolas" w:hAnsi="Consolas" w:cs="Consolas"/>
          <w:spacing w:val="-1"/>
          <w:sz w:val="20"/>
          <w:szCs w:val="20"/>
        </w:rPr>
        <w:t>2</w:t>
      </w:r>
      <w:r w:rsidR="00EB5643">
        <w:rPr>
          <w:rFonts w:ascii="Consolas" w:hAnsi="Consolas" w:cs="Consolas"/>
          <w:spacing w:val="1"/>
          <w:sz w:val="20"/>
          <w:szCs w:val="20"/>
        </w:rPr>
        <w:t>330,</w:t>
      </w:r>
      <w:r w:rsidR="00EB5643">
        <w:rPr>
          <w:rFonts w:ascii="Consolas" w:hAnsi="Consolas" w:cs="Consolas"/>
          <w:spacing w:val="-1"/>
          <w:sz w:val="20"/>
          <w:szCs w:val="20"/>
        </w:rPr>
        <w:t>P</w:t>
      </w:r>
      <w:r w:rsidR="00EB5643">
        <w:rPr>
          <w:rFonts w:ascii="Consolas" w:hAnsi="Consolas" w:cs="Consolas"/>
          <w:spacing w:val="1"/>
          <w:sz w:val="20"/>
          <w:szCs w:val="20"/>
        </w:rPr>
        <w:t>une,93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005,Tru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thi,</w:t>
      </w:r>
      <w:r>
        <w:rPr>
          <w:rFonts w:ascii="Consolas" w:hAnsi="Consolas" w:cs="Consolas"/>
          <w:spacing w:val="-1"/>
          <w:sz w:val="20"/>
          <w:szCs w:val="20"/>
        </w:rPr>
        <w:t>M</w:t>
      </w:r>
      <w:r>
        <w:rPr>
          <w:rFonts w:ascii="Consolas" w:hAnsi="Consolas" w:cs="Consolas"/>
          <w:spacing w:val="1"/>
          <w:sz w:val="20"/>
          <w:szCs w:val="20"/>
        </w:rPr>
        <w:t>ohant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y,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3,98480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2336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Bhuwa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es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war,75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20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006,Arc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ana,</w:t>
      </w:r>
      <w:r>
        <w:rPr>
          <w:rFonts w:ascii="Consolas" w:hAnsi="Consolas" w:cs="Consolas"/>
          <w:spacing w:val="-1"/>
          <w:sz w:val="20"/>
          <w:szCs w:val="20"/>
        </w:rPr>
        <w:t>M</w:t>
      </w:r>
      <w:r>
        <w:rPr>
          <w:rFonts w:ascii="Consolas" w:hAnsi="Consolas" w:cs="Consolas"/>
          <w:spacing w:val="1"/>
          <w:sz w:val="20"/>
          <w:szCs w:val="20"/>
        </w:rPr>
        <w:t>ishra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23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9848022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35,C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ennai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87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007,Kom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l,Na</w:t>
      </w:r>
      <w:r>
        <w:rPr>
          <w:rFonts w:ascii="Consolas" w:hAnsi="Consolas" w:cs="Consolas"/>
          <w:spacing w:val="-1"/>
          <w:sz w:val="20"/>
          <w:szCs w:val="20"/>
        </w:rPr>
        <w:t>y</w:t>
      </w:r>
      <w:r>
        <w:rPr>
          <w:rFonts w:ascii="Consolas" w:hAnsi="Consolas" w:cs="Consolas"/>
          <w:spacing w:val="1"/>
          <w:sz w:val="20"/>
          <w:szCs w:val="20"/>
        </w:rPr>
        <w:t>ak,24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</w:t>
      </w:r>
      <w:r>
        <w:rPr>
          <w:rFonts w:ascii="Consolas" w:hAnsi="Consolas" w:cs="Consolas"/>
          <w:spacing w:val="-2"/>
          <w:sz w:val="20"/>
          <w:szCs w:val="20"/>
        </w:rPr>
        <w:t>4</w:t>
      </w:r>
      <w:r>
        <w:rPr>
          <w:rFonts w:ascii="Consolas" w:hAnsi="Consolas" w:cs="Consolas"/>
          <w:spacing w:val="1"/>
          <w:sz w:val="20"/>
          <w:szCs w:val="20"/>
        </w:rPr>
        <w:t>8022334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triv</w:t>
      </w:r>
      <w:r>
        <w:rPr>
          <w:rFonts w:ascii="Consolas" w:hAnsi="Consolas" w:cs="Consolas"/>
          <w:spacing w:val="-2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ndram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8</w:t>
      </w:r>
      <w:r>
        <w:rPr>
          <w:rFonts w:ascii="Consolas" w:hAnsi="Consolas" w:cs="Consolas"/>
          <w:sz w:val="20"/>
          <w:szCs w:val="20"/>
        </w:rPr>
        <w:t>3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008,Bha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athi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Nambi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ya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,24,984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0223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3,Che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na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,72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onsolas" w:hAnsi="Consolas" w:cs="Consolas"/>
          <w:sz w:val="24"/>
          <w:szCs w:val="24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23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4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3"/>
          <w:sz w:val="20"/>
          <w:szCs w:val="20"/>
        </w:rPr>
        <w:t xml:space="preserve"> 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s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ud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nt</w:t>
      </w:r>
      <w:r>
        <w:rPr>
          <w:rFonts w:ascii="Verdana" w:hAnsi="Verdana" w:cs="Verdana"/>
          <w:b/>
          <w:bCs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sh</w:t>
      </w:r>
      <w:r>
        <w:rPr>
          <w:rFonts w:ascii="Verdana" w:hAnsi="Verdana" w:cs="Verdana"/>
          <w:spacing w:val="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Verdana" w:hAnsi="Verdana" w:cs="Verdana"/>
          <w:sz w:val="10"/>
          <w:szCs w:val="1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9961EE" w:rsidP="00EB5643">
      <w:pPr>
        <w:widowControl w:val="0"/>
        <w:autoSpaceDE w:val="0"/>
        <w:autoSpaceDN w:val="0"/>
        <w:adjustRightInd w:val="0"/>
        <w:spacing w:after="0" w:line="259" w:lineRule="auto"/>
        <w:ind w:left="244" w:right="336"/>
        <w:rPr>
          <w:rFonts w:ascii="Consolas" w:hAnsi="Consolas" w:cs="Consolas"/>
          <w:sz w:val="20"/>
          <w:szCs w:val="20"/>
        </w:rPr>
      </w:pPr>
      <w:r w:rsidRPr="009961EE">
        <w:rPr>
          <w:noProof/>
        </w:rPr>
        <w:pict>
          <v:group id="_x0000_s1062" style="position:absolute;left:0;text-align:left;margin-left:71.25pt;margin-top:-6.65pt;width:452.9pt;height:51.4pt;z-index:-251648000;mso-position-horizontal-relative:page" coordorigin="1425,-133" coordsize="9058,1028" o:allowincell="f">
            <v:shape id="_x0000_s1063" style="position:absolute;left:1435;top:-123;width:9038;height:0" coordsize="9038,0" o:allowincell="f" path="m,l9037,e" filled="f" strokeweight=".20458mm">
              <v:path arrowok="t"/>
            </v:shape>
            <v:shape id="_x0000_s1064" style="position:absolute;left:1435;top:884;width:9038;height:0" coordsize="9038,0" o:allowincell="f" path="m,l9037,e" filled="f" strokeweight=".58pt">
              <v:path arrowok="t"/>
            </v:shape>
            <v:shape id="_x0000_s1065" style="position:absolute;left:1430;top:-128;width:0;height:1017" coordsize="0,1017" o:allowincell="f" path="m,l,1017e" filled="f" strokeweight=".58pt">
              <v:path arrowok="t"/>
            </v:shape>
            <v:shape id="_x0000_s1066" style="position:absolute;left:10477;top:-128;width:0;height:1017" coordsize="0,1017" o:allowincell="f" path="m,l,1017e" filled="f" strokeweight=".20458mm">
              <v:path arrowok="t"/>
            </v:shape>
            <w10:wrap anchorx="page"/>
          </v:group>
        </w:pict>
      </w:r>
      <w:r w:rsidR="00EB5643">
        <w:rPr>
          <w:rFonts w:ascii="Consolas" w:hAnsi="Consolas" w:cs="Consolas"/>
          <w:spacing w:val="1"/>
          <w:sz w:val="20"/>
          <w:szCs w:val="20"/>
        </w:rPr>
        <w:t xml:space="preserve"> </w:t>
      </w:r>
      <w:r w:rsidR="00EB5643"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 w:rsidR="00EB5643">
        <w:rPr>
          <w:rFonts w:ascii="Consolas" w:hAnsi="Consolas" w:cs="Consolas"/>
          <w:spacing w:val="-2"/>
          <w:sz w:val="20"/>
          <w:szCs w:val="20"/>
        </w:rPr>
        <w:t>s</w:t>
      </w:r>
      <w:r w:rsidR="00EB5643">
        <w:rPr>
          <w:rFonts w:ascii="Consolas" w:hAnsi="Consolas" w:cs="Consolas"/>
          <w:spacing w:val="1"/>
          <w:sz w:val="20"/>
          <w:szCs w:val="20"/>
        </w:rPr>
        <w:t>tude</w:t>
      </w:r>
      <w:r w:rsidR="00EB5643">
        <w:rPr>
          <w:rFonts w:ascii="Consolas" w:hAnsi="Consolas" w:cs="Consolas"/>
          <w:spacing w:val="-1"/>
          <w:sz w:val="20"/>
          <w:szCs w:val="20"/>
        </w:rPr>
        <w:t>n</w:t>
      </w:r>
      <w:r w:rsidR="00EB5643">
        <w:rPr>
          <w:rFonts w:ascii="Consolas" w:hAnsi="Consolas" w:cs="Consolas"/>
          <w:spacing w:val="1"/>
          <w:sz w:val="20"/>
          <w:szCs w:val="20"/>
        </w:rPr>
        <w:t>t_det</w:t>
      </w:r>
      <w:r w:rsidR="00EB5643">
        <w:rPr>
          <w:rFonts w:ascii="Consolas" w:hAnsi="Consolas" w:cs="Consolas"/>
          <w:spacing w:val="-1"/>
          <w:sz w:val="20"/>
          <w:szCs w:val="20"/>
        </w:rPr>
        <w:t>a</w:t>
      </w:r>
      <w:r w:rsidR="00EB5643">
        <w:rPr>
          <w:rFonts w:ascii="Consolas" w:hAnsi="Consolas" w:cs="Consolas"/>
          <w:spacing w:val="1"/>
          <w:sz w:val="20"/>
          <w:szCs w:val="20"/>
        </w:rPr>
        <w:t>il</w:t>
      </w:r>
      <w:r w:rsidR="00EB5643">
        <w:rPr>
          <w:rFonts w:ascii="Consolas" w:hAnsi="Consolas" w:cs="Consolas"/>
          <w:sz w:val="20"/>
          <w:szCs w:val="20"/>
        </w:rPr>
        <w:t>s</w:t>
      </w:r>
      <w:proofErr w:type="spellEnd"/>
      <w:r w:rsidR="00EB5643">
        <w:rPr>
          <w:rFonts w:ascii="Consolas" w:hAnsi="Consolas" w:cs="Consolas"/>
          <w:spacing w:val="-16"/>
          <w:sz w:val="20"/>
          <w:szCs w:val="20"/>
        </w:rPr>
        <w:t xml:space="preserve"> </w:t>
      </w:r>
      <w:r w:rsidR="00EB5643">
        <w:rPr>
          <w:rFonts w:ascii="Consolas" w:hAnsi="Consolas" w:cs="Consolas"/>
          <w:sz w:val="20"/>
          <w:szCs w:val="20"/>
        </w:rPr>
        <w:t xml:space="preserve">= </w:t>
      </w:r>
      <w:r w:rsidR="00EB5643">
        <w:rPr>
          <w:rFonts w:ascii="Consolas" w:hAnsi="Consolas" w:cs="Consolas"/>
          <w:spacing w:val="1"/>
          <w:sz w:val="20"/>
          <w:szCs w:val="20"/>
        </w:rPr>
        <w:t>LOA</w:t>
      </w:r>
      <w:r w:rsidR="00EB5643">
        <w:rPr>
          <w:rFonts w:ascii="Consolas" w:hAnsi="Consolas" w:cs="Consolas"/>
          <w:sz w:val="20"/>
          <w:szCs w:val="20"/>
        </w:rPr>
        <w:t>D</w:t>
      </w:r>
      <w:r w:rsidR="00EB5643">
        <w:rPr>
          <w:rFonts w:ascii="Consolas" w:hAnsi="Consolas" w:cs="Consolas"/>
          <w:spacing w:val="-4"/>
          <w:sz w:val="20"/>
          <w:szCs w:val="20"/>
        </w:rPr>
        <w:t xml:space="preserve"> </w:t>
      </w:r>
      <w:r w:rsidR="00EB5643">
        <w:rPr>
          <w:rFonts w:ascii="Consolas" w:hAnsi="Consolas" w:cs="Consolas"/>
          <w:spacing w:val="1"/>
          <w:sz w:val="20"/>
          <w:szCs w:val="20"/>
        </w:rPr>
        <w:t>'hdf</w:t>
      </w:r>
      <w:r w:rsidR="00EB5643">
        <w:rPr>
          <w:rFonts w:ascii="Consolas" w:hAnsi="Consolas" w:cs="Consolas"/>
          <w:spacing w:val="-1"/>
          <w:sz w:val="20"/>
          <w:szCs w:val="20"/>
        </w:rPr>
        <w:t>s</w:t>
      </w:r>
      <w:r w:rsidR="00EB5643">
        <w:rPr>
          <w:rFonts w:ascii="Consolas" w:hAnsi="Consolas" w:cs="Consolas"/>
          <w:spacing w:val="1"/>
          <w:sz w:val="20"/>
          <w:szCs w:val="20"/>
        </w:rPr>
        <w:t>://lo</w:t>
      </w:r>
      <w:r w:rsidR="00EB5643">
        <w:rPr>
          <w:rFonts w:ascii="Consolas" w:hAnsi="Consolas" w:cs="Consolas"/>
          <w:spacing w:val="-1"/>
          <w:sz w:val="20"/>
          <w:szCs w:val="20"/>
        </w:rPr>
        <w:t>c</w:t>
      </w:r>
      <w:r w:rsidR="00EB5643">
        <w:rPr>
          <w:rFonts w:ascii="Consolas" w:hAnsi="Consolas" w:cs="Consolas"/>
          <w:spacing w:val="1"/>
          <w:sz w:val="20"/>
          <w:szCs w:val="20"/>
        </w:rPr>
        <w:t>al</w:t>
      </w:r>
      <w:r w:rsidR="00EB5643">
        <w:rPr>
          <w:rFonts w:ascii="Consolas" w:hAnsi="Consolas" w:cs="Consolas"/>
          <w:spacing w:val="-1"/>
          <w:sz w:val="20"/>
          <w:szCs w:val="20"/>
        </w:rPr>
        <w:t>h</w:t>
      </w:r>
      <w:r w:rsidR="00EB5643">
        <w:rPr>
          <w:rFonts w:ascii="Consolas" w:hAnsi="Consolas" w:cs="Consolas"/>
          <w:spacing w:val="1"/>
          <w:sz w:val="20"/>
          <w:szCs w:val="20"/>
        </w:rPr>
        <w:t>ost:900</w:t>
      </w:r>
      <w:r w:rsidR="00EB5643">
        <w:rPr>
          <w:rFonts w:ascii="Consolas" w:hAnsi="Consolas" w:cs="Consolas"/>
          <w:spacing w:val="-1"/>
          <w:sz w:val="20"/>
          <w:szCs w:val="20"/>
        </w:rPr>
        <w:t>0</w:t>
      </w:r>
      <w:r w:rsidR="00EB5643">
        <w:rPr>
          <w:rFonts w:ascii="Consolas" w:hAnsi="Consolas" w:cs="Consolas"/>
          <w:spacing w:val="1"/>
          <w:sz w:val="20"/>
          <w:szCs w:val="20"/>
        </w:rPr>
        <w:t>/pig</w:t>
      </w:r>
      <w:r w:rsidR="00EB5643">
        <w:rPr>
          <w:rFonts w:ascii="Consolas" w:hAnsi="Consolas" w:cs="Consolas"/>
          <w:spacing w:val="-1"/>
          <w:sz w:val="20"/>
          <w:szCs w:val="20"/>
        </w:rPr>
        <w:t>_</w:t>
      </w:r>
      <w:r w:rsidR="00EB5643">
        <w:rPr>
          <w:rFonts w:ascii="Consolas" w:hAnsi="Consolas" w:cs="Consolas"/>
          <w:spacing w:val="1"/>
          <w:sz w:val="20"/>
          <w:szCs w:val="20"/>
        </w:rPr>
        <w:t>data/</w:t>
      </w:r>
      <w:r w:rsidR="00EB5643">
        <w:rPr>
          <w:rFonts w:ascii="Consolas" w:hAnsi="Consolas" w:cs="Consolas"/>
          <w:spacing w:val="-1"/>
          <w:sz w:val="20"/>
          <w:szCs w:val="20"/>
        </w:rPr>
        <w:t>s</w:t>
      </w:r>
      <w:r w:rsidR="00EB5643">
        <w:rPr>
          <w:rFonts w:ascii="Consolas" w:hAnsi="Consolas" w:cs="Consolas"/>
          <w:spacing w:val="1"/>
          <w:sz w:val="20"/>
          <w:szCs w:val="20"/>
        </w:rPr>
        <w:t>tu</w:t>
      </w:r>
      <w:r w:rsidR="00EB5643">
        <w:rPr>
          <w:rFonts w:ascii="Consolas" w:hAnsi="Consolas" w:cs="Consolas"/>
          <w:spacing w:val="-1"/>
          <w:sz w:val="20"/>
          <w:szCs w:val="20"/>
        </w:rPr>
        <w:t>d</w:t>
      </w:r>
      <w:r w:rsidR="00EB5643">
        <w:rPr>
          <w:rFonts w:ascii="Consolas" w:hAnsi="Consolas" w:cs="Consolas"/>
          <w:spacing w:val="1"/>
          <w:sz w:val="20"/>
          <w:szCs w:val="20"/>
        </w:rPr>
        <w:t>ent_dat</w:t>
      </w:r>
      <w:r w:rsidR="00EB5643">
        <w:rPr>
          <w:rFonts w:ascii="Consolas" w:hAnsi="Consolas" w:cs="Consolas"/>
          <w:spacing w:val="-1"/>
          <w:sz w:val="20"/>
          <w:szCs w:val="20"/>
        </w:rPr>
        <w:t>a</w:t>
      </w:r>
      <w:r w:rsidR="00EB5643">
        <w:rPr>
          <w:rFonts w:ascii="Consolas" w:hAnsi="Consolas" w:cs="Consolas"/>
          <w:spacing w:val="1"/>
          <w:sz w:val="20"/>
          <w:szCs w:val="20"/>
        </w:rPr>
        <w:t>.txt' USIN</w:t>
      </w:r>
      <w:r w:rsidR="00EB5643">
        <w:rPr>
          <w:rFonts w:ascii="Consolas" w:hAnsi="Consolas" w:cs="Consolas"/>
          <w:sz w:val="20"/>
          <w:szCs w:val="20"/>
        </w:rPr>
        <w:t>G</w:t>
      </w:r>
      <w:r w:rsidR="00EB5643">
        <w:rPr>
          <w:rFonts w:ascii="Consolas" w:hAnsi="Consolas" w:cs="Consolas"/>
          <w:spacing w:val="-3"/>
          <w:sz w:val="20"/>
          <w:szCs w:val="20"/>
        </w:rPr>
        <w:t xml:space="preserve"> </w:t>
      </w:r>
      <w:proofErr w:type="spellStart"/>
      <w:r w:rsidR="00EB5643">
        <w:rPr>
          <w:rFonts w:ascii="Consolas" w:hAnsi="Consolas" w:cs="Consolas"/>
          <w:spacing w:val="1"/>
          <w:sz w:val="20"/>
          <w:szCs w:val="20"/>
        </w:rPr>
        <w:t>P</w:t>
      </w:r>
      <w:r w:rsidR="00EB5643">
        <w:rPr>
          <w:rFonts w:ascii="Consolas" w:hAnsi="Consolas" w:cs="Consolas"/>
          <w:spacing w:val="-1"/>
          <w:sz w:val="20"/>
          <w:szCs w:val="20"/>
        </w:rPr>
        <w:t>i</w:t>
      </w:r>
      <w:r w:rsidR="00EB5643">
        <w:rPr>
          <w:rFonts w:ascii="Consolas" w:hAnsi="Consolas" w:cs="Consolas"/>
          <w:spacing w:val="1"/>
          <w:sz w:val="20"/>
          <w:szCs w:val="20"/>
        </w:rPr>
        <w:t>gSto</w:t>
      </w:r>
      <w:r w:rsidR="00EB5643">
        <w:rPr>
          <w:rFonts w:ascii="Consolas" w:hAnsi="Consolas" w:cs="Consolas"/>
          <w:spacing w:val="-1"/>
          <w:sz w:val="20"/>
          <w:szCs w:val="20"/>
        </w:rPr>
        <w:t>r</w:t>
      </w:r>
      <w:r w:rsidR="00EB5643">
        <w:rPr>
          <w:rFonts w:ascii="Consolas" w:hAnsi="Consolas" w:cs="Consolas"/>
          <w:spacing w:val="1"/>
          <w:sz w:val="20"/>
          <w:szCs w:val="20"/>
        </w:rPr>
        <w:t>age</w:t>
      </w:r>
      <w:proofErr w:type="spellEnd"/>
      <w:r w:rsidR="00EB5643">
        <w:rPr>
          <w:rFonts w:ascii="Consolas" w:hAnsi="Consolas" w:cs="Consolas"/>
          <w:spacing w:val="1"/>
          <w:sz w:val="20"/>
          <w:szCs w:val="20"/>
        </w:rPr>
        <w:t>('</w:t>
      </w:r>
      <w:r w:rsidR="00EB5643">
        <w:rPr>
          <w:rFonts w:ascii="Consolas" w:hAnsi="Consolas" w:cs="Consolas"/>
          <w:spacing w:val="-2"/>
          <w:sz w:val="20"/>
          <w:szCs w:val="20"/>
        </w:rPr>
        <w:t>,</w:t>
      </w:r>
      <w:r w:rsidR="00EB5643">
        <w:rPr>
          <w:rFonts w:ascii="Consolas" w:hAnsi="Consolas" w:cs="Consolas"/>
          <w:spacing w:val="1"/>
          <w:sz w:val="20"/>
          <w:szCs w:val="20"/>
        </w:rPr>
        <w:t>')</w:t>
      </w:r>
      <w:r w:rsidR="00EB5643">
        <w:rPr>
          <w:rFonts w:ascii="Consolas" w:hAnsi="Consolas" w:cs="Consolas"/>
          <w:spacing w:val="-2"/>
          <w:sz w:val="20"/>
          <w:szCs w:val="20"/>
        </w:rPr>
        <w:t>a</w:t>
      </w:r>
      <w:r w:rsidR="00EB5643">
        <w:rPr>
          <w:rFonts w:ascii="Consolas" w:hAnsi="Consolas" w:cs="Consolas"/>
          <w:sz w:val="20"/>
          <w:szCs w:val="20"/>
        </w:rPr>
        <w:t>s</w:t>
      </w:r>
      <w:r w:rsidR="00EB5643">
        <w:rPr>
          <w:rFonts w:ascii="Consolas" w:hAnsi="Consolas" w:cs="Consolas"/>
          <w:spacing w:val="-19"/>
          <w:sz w:val="20"/>
          <w:szCs w:val="20"/>
        </w:rPr>
        <w:t xml:space="preserve"> </w:t>
      </w:r>
      <w:r w:rsidR="00EB5643">
        <w:rPr>
          <w:rFonts w:ascii="Consolas" w:hAnsi="Consolas" w:cs="Consolas"/>
          <w:spacing w:val="1"/>
          <w:sz w:val="20"/>
          <w:szCs w:val="20"/>
        </w:rPr>
        <w:t>(</w:t>
      </w:r>
      <w:proofErr w:type="spellStart"/>
      <w:r w:rsidR="00EB5643">
        <w:rPr>
          <w:rFonts w:ascii="Consolas" w:hAnsi="Consolas" w:cs="Consolas"/>
          <w:spacing w:val="1"/>
          <w:sz w:val="20"/>
          <w:szCs w:val="20"/>
        </w:rPr>
        <w:t>id:i</w:t>
      </w:r>
      <w:r w:rsidR="00EB5643">
        <w:rPr>
          <w:rFonts w:ascii="Consolas" w:hAnsi="Consolas" w:cs="Consolas"/>
          <w:spacing w:val="-2"/>
          <w:sz w:val="20"/>
          <w:szCs w:val="20"/>
        </w:rPr>
        <w:t>n</w:t>
      </w:r>
      <w:r w:rsidR="00EB5643">
        <w:rPr>
          <w:rFonts w:ascii="Consolas" w:hAnsi="Consolas" w:cs="Consolas"/>
          <w:spacing w:val="1"/>
          <w:sz w:val="20"/>
          <w:szCs w:val="20"/>
        </w:rPr>
        <w:t>t</w:t>
      </w:r>
      <w:proofErr w:type="spellEnd"/>
      <w:r w:rsidR="00EB5643">
        <w:rPr>
          <w:rFonts w:ascii="Consolas" w:hAnsi="Consolas" w:cs="Consolas"/>
          <w:sz w:val="20"/>
          <w:szCs w:val="20"/>
        </w:rPr>
        <w:t>,</w:t>
      </w:r>
      <w:r w:rsidR="00EB5643">
        <w:rPr>
          <w:rFonts w:ascii="Consolas" w:hAnsi="Consolas" w:cs="Consolas"/>
          <w:spacing w:val="-9"/>
          <w:sz w:val="20"/>
          <w:szCs w:val="20"/>
        </w:rPr>
        <w:t xml:space="preserve"> </w:t>
      </w:r>
      <w:proofErr w:type="spellStart"/>
      <w:r w:rsidR="00EB5643">
        <w:rPr>
          <w:rFonts w:ascii="Consolas" w:hAnsi="Consolas" w:cs="Consolas"/>
          <w:spacing w:val="1"/>
          <w:sz w:val="20"/>
          <w:szCs w:val="20"/>
        </w:rPr>
        <w:t>f</w:t>
      </w:r>
      <w:r w:rsidR="00EB5643">
        <w:rPr>
          <w:rFonts w:ascii="Consolas" w:hAnsi="Consolas" w:cs="Consolas"/>
          <w:spacing w:val="-2"/>
          <w:sz w:val="20"/>
          <w:szCs w:val="20"/>
        </w:rPr>
        <w:t>i</w:t>
      </w:r>
      <w:r w:rsidR="00EB5643">
        <w:rPr>
          <w:rFonts w:ascii="Consolas" w:hAnsi="Consolas" w:cs="Consolas"/>
          <w:spacing w:val="1"/>
          <w:sz w:val="20"/>
          <w:szCs w:val="20"/>
        </w:rPr>
        <w:t>rstna</w:t>
      </w:r>
      <w:r w:rsidR="00EB5643">
        <w:rPr>
          <w:rFonts w:ascii="Consolas" w:hAnsi="Consolas" w:cs="Consolas"/>
          <w:spacing w:val="-2"/>
          <w:sz w:val="20"/>
          <w:szCs w:val="20"/>
        </w:rPr>
        <w:t>m</w:t>
      </w:r>
      <w:r w:rsidR="00EB5643">
        <w:rPr>
          <w:rFonts w:ascii="Consolas" w:hAnsi="Consolas" w:cs="Consolas"/>
          <w:spacing w:val="1"/>
          <w:sz w:val="20"/>
          <w:szCs w:val="20"/>
        </w:rPr>
        <w:t>e:</w:t>
      </w:r>
      <w:r w:rsidR="00EB5643">
        <w:rPr>
          <w:rFonts w:ascii="Consolas" w:hAnsi="Consolas" w:cs="Consolas"/>
          <w:spacing w:val="-2"/>
          <w:sz w:val="20"/>
          <w:szCs w:val="20"/>
        </w:rPr>
        <w:t>c</w:t>
      </w:r>
      <w:r w:rsidR="00EB5643">
        <w:rPr>
          <w:rFonts w:ascii="Consolas" w:hAnsi="Consolas" w:cs="Consolas"/>
          <w:spacing w:val="1"/>
          <w:sz w:val="20"/>
          <w:szCs w:val="20"/>
        </w:rPr>
        <w:t>hararra</w:t>
      </w:r>
      <w:r w:rsidR="00EB5643">
        <w:rPr>
          <w:rFonts w:ascii="Consolas" w:hAnsi="Consolas" w:cs="Consolas"/>
          <w:spacing w:val="-2"/>
          <w:sz w:val="20"/>
          <w:szCs w:val="20"/>
        </w:rPr>
        <w:t>y</w:t>
      </w:r>
      <w:proofErr w:type="spellEnd"/>
      <w:r w:rsidR="00EB5643">
        <w:rPr>
          <w:rFonts w:ascii="Consolas" w:hAnsi="Consolas" w:cs="Consolas"/>
          <w:sz w:val="20"/>
          <w:szCs w:val="20"/>
        </w:rPr>
        <w:t>,</w:t>
      </w:r>
      <w:r w:rsidR="00EB5643">
        <w:rPr>
          <w:rFonts w:ascii="Consolas" w:hAnsi="Consolas" w:cs="Consolas"/>
          <w:spacing w:val="-22"/>
          <w:sz w:val="20"/>
          <w:szCs w:val="20"/>
        </w:rPr>
        <w:t xml:space="preserve"> </w:t>
      </w:r>
      <w:proofErr w:type="spellStart"/>
      <w:r w:rsidR="00EB5643">
        <w:rPr>
          <w:rFonts w:ascii="Consolas" w:hAnsi="Consolas" w:cs="Consolas"/>
          <w:spacing w:val="1"/>
          <w:sz w:val="20"/>
          <w:szCs w:val="20"/>
        </w:rPr>
        <w:t>la</w:t>
      </w:r>
      <w:r w:rsidR="00EB5643">
        <w:rPr>
          <w:rFonts w:ascii="Consolas" w:hAnsi="Consolas" w:cs="Consolas"/>
          <w:spacing w:val="-2"/>
          <w:sz w:val="20"/>
          <w:szCs w:val="20"/>
        </w:rPr>
        <w:t>s</w:t>
      </w:r>
      <w:r w:rsidR="00EB5643">
        <w:rPr>
          <w:rFonts w:ascii="Consolas" w:hAnsi="Consolas" w:cs="Consolas"/>
          <w:spacing w:val="1"/>
          <w:sz w:val="20"/>
          <w:szCs w:val="20"/>
        </w:rPr>
        <w:t>tname</w:t>
      </w:r>
      <w:r w:rsidR="00EB5643">
        <w:rPr>
          <w:rFonts w:ascii="Consolas" w:hAnsi="Consolas" w:cs="Consolas"/>
          <w:spacing w:val="-2"/>
          <w:sz w:val="20"/>
          <w:szCs w:val="20"/>
        </w:rPr>
        <w:t>:</w:t>
      </w:r>
      <w:r w:rsidR="00EB5643">
        <w:rPr>
          <w:rFonts w:ascii="Consolas" w:hAnsi="Consolas" w:cs="Consolas"/>
          <w:spacing w:val="1"/>
          <w:sz w:val="20"/>
          <w:szCs w:val="20"/>
        </w:rPr>
        <w:t>ch</w:t>
      </w:r>
      <w:r w:rsidR="00EB5643">
        <w:rPr>
          <w:rFonts w:ascii="Consolas" w:hAnsi="Consolas" w:cs="Consolas"/>
          <w:spacing w:val="-2"/>
          <w:sz w:val="20"/>
          <w:szCs w:val="20"/>
        </w:rPr>
        <w:t>a</w:t>
      </w:r>
      <w:r w:rsidR="00EB5643">
        <w:rPr>
          <w:rFonts w:ascii="Consolas" w:hAnsi="Consolas" w:cs="Consolas"/>
          <w:spacing w:val="1"/>
          <w:sz w:val="20"/>
          <w:szCs w:val="20"/>
        </w:rPr>
        <w:t>rarray</w:t>
      </w:r>
      <w:proofErr w:type="spellEnd"/>
      <w:r w:rsidR="00EB564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EB5643">
        <w:rPr>
          <w:rFonts w:ascii="Consolas" w:hAnsi="Consolas" w:cs="Consolas"/>
          <w:spacing w:val="1"/>
          <w:sz w:val="20"/>
          <w:szCs w:val="20"/>
        </w:rPr>
        <w:t>age:int</w:t>
      </w:r>
      <w:proofErr w:type="spellEnd"/>
      <w:r w:rsidR="00EB5643">
        <w:rPr>
          <w:rFonts w:ascii="Consolas" w:hAnsi="Consolas" w:cs="Consolas"/>
          <w:sz w:val="20"/>
          <w:szCs w:val="20"/>
        </w:rPr>
        <w:t>,</w:t>
      </w:r>
      <w:r w:rsidR="00EB5643">
        <w:rPr>
          <w:rFonts w:ascii="Consolas" w:hAnsi="Consolas" w:cs="Consolas"/>
          <w:spacing w:val="-9"/>
          <w:sz w:val="20"/>
          <w:szCs w:val="20"/>
        </w:rPr>
        <w:t xml:space="preserve"> </w:t>
      </w:r>
      <w:proofErr w:type="spellStart"/>
      <w:r w:rsidR="00EB5643">
        <w:rPr>
          <w:rFonts w:ascii="Consolas" w:hAnsi="Consolas" w:cs="Consolas"/>
          <w:spacing w:val="1"/>
          <w:sz w:val="20"/>
          <w:szCs w:val="20"/>
        </w:rPr>
        <w:t>pho</w:t>
      </w:r>
      <w:r w:rsidR="00EB5643">
        <w:rPr>
          <w:rFonts w:ascii="Consolas" w:hAnsi="Consolas" w:cs="Consolas"/>
          <w:spacing w:val="-1"/>
          <w:sz w:val="20"/>
          <w:szCs w:val="20"/>
        </w:rPr>
        <w:t>n</w:t>
      </w:r>
      <w:r w:rsidR="00EB5643">
        <w:rPr>
          <w:rFonts w:ascii="Consolas" w:hAnsi="Consolas" w:cs="Consolas"/>
          <w:spacing w:val="1"/>
          <w:sz w:val="20"/>
          <w:szCs w:val="20"/>
        </w:rPr>
        <w:t>e:cha</w:t>
      </w:r>
      <w:r w:rsidR="00EB5643">
        <w:rPr>
          <w:rFonts w:ascii="Consolas" w:hAnsi="Consolas" w:cs="Consolas"/>
          <w:spacing w:val="-1"/>
          <w:sz w:val="20"/>
          <w:szCs w:val="20"/>
        </w:rPr>
        <w:t>r</w:t>
      </w:r>
      <w:r w:rsidR="00EB5643">
        <w:rPr>
          <w:rFonts w:ascii="Consolas" w:hAnsi="Consolas" w:cs="Consolas"/>
          <w:spacing w:val="1"/>
          <w:sz w:val="20"/>
          <w:szCs w:val="20"/>
        </w:rPr>
        <w:t>ar</w:t>
      </w:r>
      <w:r w:rsidR="00EB5643">
        <w:rPr>
          <w:rFonts w:ascii="Consolas" w:hAnsi="Consolas" w:cs="Consolas"/>
          <w:spacing w:val="-1"/>
          <w:sz w:val="20"/>
          <w:szCs w:val="20"/>
        </w:rPr>
        <w:t>r</w:t>
      </w:r>
      <w:r w:rsidR="00EB5643">
        <w:rPr>
          <w:rFonts w:ascii="Consolas" w:hAnsi="Consolas" w:cs="Consolas"/>
          <w:spacing w:val="1"/>
          <w:sz w:val="20"/>
          <w:szCs w:val="20"/>
        </w:rPr>
        <w:t>ay</w:t>
      </w:r>
      <w:proofErr w:type="spellEnd"/>
      <w:r w:rsidR="00EB5643">
        <w:rPr>
          <w:rFonts w:ascii="Consolas" w:hAnsi="Consolas" w:cs="Consolas"/>
          <w:sz w:val="20"/>
          <w:szCs w:val="20"/>
        </w:rPr>
        <w:t>,</w:t>
      </w:r>
      <w:r w:rsidR="00EB5643">
        <w:rPr>
          <w:rFonts w:ascii="Consolas" w:hAnsi="Consolas" w:cs="Consolas"/>
          <w:spacing w:val="-16"/>
          <w:sz w:val="20"/>
          <w:szCs w:val="20"/>
        </w:rPr>
        <w:t xml:space="preserve"> </w:t>
      </w:r>
      <w:proofErr w:type="spellStart"/>
      <w:r w:rsidR="00EB5643">
        <w:rPr>
          <w:rFonts w:ascii="Consolas" w:hAnsi="Consolas" w:cs="Consolas"/>
          <w:spacing w:val="1"/>
          <w:sz w:val="20"/>
          <w:szCs w:val="20"/>
        </w:rPr>
        <w:t>cit</w:t>
      </w:r>
      <w:r w:rsidR="00EB5643">
        <w:rPr>
          <w:rFonts w:ascii="Consolas" w:hAnsi="Consolas" w:cs="Consolas"/>
          <w:spacing w:val="-1"/>
          <w:sz w:val="20"/>
          <w:szCs w:val="20"/>
        </w:rPr>
        <w:t>y</w:t>
      </w:r>
      <w:r w:rsidR="00EB5643">
        <w:rPr>
          <w:rFonts w:ascii="Consolas" w:hAnsi="Consolas" w:cs="Consolas"/>
          <w:spacing w:val="1"/>
          <w:sz w:val="20"/>
          <w:szCs w:val="20"/>
        </w:rPr>
        <w:t>:cha</w:t>
      </w:r>
      <w:r w:rsidR="00EB5643">
        <w:rPr>
          <w:rFonts w:ascii="Consolas" w:hAnsi="Consolas" w:cs="Consolas"/>
          <w:spacing w:val="-1"/>
          <w:sz w:val="20"/>
          <w:szCs w:val="20"/>
        </w:rPr>
        <w:t>r</w:t>
      </w:r>
      <w:r w:rsidR="00EB5643">
        <w:rPr>
          <w:rFonts w:ascii="Consolas" w:hAnsi="Consolas" w:cs="Consolas"/>
          <w:spacing w:val="1"/>
          <w:sz w:val="20"/>
          <w:szCs w:val="20"/>
        </w:rPr>
        <w:t>array</w:t>
      </w:r>
      <w:proofErr w:type="spellEnd"/>
      <w:r w:rsidR="00EB5643">
        <w:rPr>
          <w:rFonts w:ascii="Consolas" w:hAnsi="Consolas" w:cs="Consolas"/>
          <w:sz w:val="20"/>
          <w:szCs w:val="20"/>
        </w:rPr>
        <w:t>,</w:t>
      </w:r>
      <w:r w:rsidR="00EB5643">
        <w:rPr>
          <w:rFonts w:ascii="Consolas" w:hAnsi="Consolas" w:cs="Consolas"/>
          <w:spacing w:val="-16"/>
          <w:sz w:val="20"/>
          <w:szCs w:val="20"/>
        </w:rPr>
        <w:t xml:space="preserve"> </w:t>
      </w:r>
      <w:proofErr w:type="spellStart"/>
      <w:r w:rsidR="00EB5643">
        <w:rPr>
          <w:rFonts w:ascii="Consolas" w:hAnsi="Consolas" w:cs="Consolas"/>
          <w:spacing w:val="1"/>
          <w:sz w:val="20"/>
          <w:szCs w:val="20"/>
        </w:rPr>
        <w:t>g</w:t>
      </w:r>
      <w:r w:rsidR="00EB5643">
        <w:rPr>
          <w:rFonts w:ascii="Consolas" w:hAnsi="Consolas" w:cs="Consolas"/>
          <w:spacing w:val="-1"/>
          <w:sz w:val="20"/>
          <w:szCs w:val="20"/>
        </w:rPr>
        <w:t>p</w:t>
      </w:r>
      <w:r w:rsidR="00EB5643">
        <w:rPr>
          <w:rFonts w:ascii="Consolas" w:hAnsi="Consolas" w:cs="Consolas"/>
          <w:spacing w:val="1"/>
          <w:sz w:val="20"/>
          <w:szCs w:val="20"/>
        </w:rPr>
        <w:t>a:int</w:t>
      </w:r>
      <w:proofErr w:type="spellEnd"/>
      <w:r w:rsidR="00EB5643">
        <w:rPr>
          <w:rFonts w:ascii="Consolas" w:hAnsi="Consolas" w:cs="Consolas"/>
          <w:spacing w:val="1"/>
          <w:sz w:val="20"/>
          <w:szCs w:val="20"/>
        </w:rPr>
        <w:t>);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Consolas" w:hAnsi="Consolas" w:cs="Consolas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29" w:after="0" w:line="240" w:lineRule="auto"/>
        <w:ind w:left="100" w:right="53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pacing w:val="1"/>
          <w:sz w:val="24"/>
          <w:szCs w:val="24"/>
        </w:rPr>
        <w:t>lc</w:t>
      </w:r>
      <w:r>
        <w:rPr>
          <w:rFonts w:ascii="Arial" w:hAnsi="Arial" w:cs="Arial"/>
          <w:b/>
          <w:bCs/>
          <w:sz w:val="24"/>
          <w:szCs w:val="24"/>
        </w:rPr>
        <w:t>ul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ting 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Nu</w:t>
      </w:r>
      <w:r>
        <w:rPr>
          <w:rFonts w:ascii="Arial" w:hAnsi="Arial" w:cs="Arial"/>
          <w:b/>
          <w:bCs/>
          <w:spacing w:val="-2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ber of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Tupl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:rsidR="00EB5643" w:rsidRDefault="00EB5643" w:rsidP="00EB564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58" w:lineRule="auto"/>
        <w:ind w:left="100" w:right="14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can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se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bu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2"/>
          <w:sz w:val="20"/>
          <w:szCs w:val="20"/>
        </w:rPr>
        <w:t>-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C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UN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_S</w:t>
      </w:r>
      <w:r>
        <w:rPr>
          <w:rFonts w:ascii="Verdana" w:hAnsi="Verdana" w:cs="Verdana"/>
          <w:b/>
          <w:bCs/>
          <w:spacing w:val="3"/>
          <w:sz w:val="20"/>
          <w:szCs w:val="20"/>
        </w:rPr>
        <w:t>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z w:val="20"/>
          <w:szCs w:val="20"/>
        </w:rPr>
        <w:t>R()</w:t>
      </w:r>
      <w:r>
        <w:rPr>
          <w:rFonts w:ascii="Verdana" w:hAnsi="Verdana" w:cs="Verdana"/>
          <w:b/>
          <w:bCs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 xml:space="preserve"> 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pacing w:val="1"/>
          <w:sz w:val="20"/>
          <w:szCs w:val="20"/>
        </w:rPr>
        <w:t>tup</w:t>
      </w:r>
      <w:r>
        <w:rPr>
          <w:rFonts w:ascii="Verdana" w:hAnsi="Verdana" w:cs="Verdana"/>
          <w:spacing w:val="6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proofErr w:type="spellEnd"/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a </w:t>
      </w:r>
      <w:r>
        <w:rPr>
          <w:rFonts w:ascii="Verdana" w:hAnsi="Verdana" w:cs="Verdana"/>
          <w:spacing w:val="-1"/>
          <w:sz w:val="20"/>
          <w:szCs w:val="20"/>
        </w:rPr>
        <w:t>re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c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st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u</w:t>
      </w:r>
      <w:r>
        <w:rPr>
          <w:rFonts w:ascii="Verdana" w:hAnsi="Verdana" w:cs="Verdana"/>
          <w:b/>
          <w:bCs/>
          <w:sz w:val="20"/>
          <w:szCs w:val="20"/>
        </w:rPr>
        <w:t>den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et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s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Gr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up</w:t>
      </w:r>
      <w:r>
        <w:rPr>
          <w:rFonts w:ascii="Verdana" w:hAnsi="Verdana" w:cs="Verdana"/>
          <w:b/>
          <w:bCs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l</w:t>
      </w:r>
      <w:r>
        <w:rPr>
          <w:rFonts w:ascii="Verdana" w:hAnsi="Verdana" w:cs="Verdana"/>
          <w:b/>
          <w:bCs/>
          <w:spacing w:val="1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3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 st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4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re</w:t>
      </w:r>
      <w:r>
        <w:rPr>
          <w:rFonts w:ascii="Verdana" w:hAnsi="Verdana" w:cs="Verdana"/>
          <w:sz w:val="20"/>
          <w:szCs w:val="20"/>
        </w:rPr>
        <w:t>su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ud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n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_g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r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up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_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l</w:t>
      </w:r>
      <w:proofErr w:type="spellEnd"/>
      <w:r>
        <w:rPr>
          <w:rFonts w:ascii="Verdana" w:hAnsi="Verdana" w:cs="Verdana"/>
          <w:b/>
          <w:bCs/>
          <w:spacing w:val="-1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as 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ow.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Verdana" w:hAnsi="Verdana" w:cs="Verdana"/>
          <w:sz w:val="28"/>
          <w:szCs w:val="28"/>
        </w:rPr>
      </w:pPr>
    </w:p>
    <w:p w:rsidR="00EB5643" w:rsidRDefault="009961EE" w:rsidP="00EB5643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9961EE">
        <w:rPr>
          <w:noProof/>
        </w:rPr>
        <w:pict>
          <v:group id="_x0000_s1067" style="position:absolute;left:0;text-align:left;margin-left:71.25pt;margin-top:-6.65pt;width:452.9pt;height:26.1pt;z-index:-251646976;mso-position-horizontal-relative:page" coordorigin="1425,-133" coordsize="9058,522" o:allowincell="f">
            <v:shape id="_x0000_s1068" style="position:absolute;left:1435;top:-123;width:9038;height:0" coordsize="9038,0" o:allowincell="f" path="m,l9037,e" filled="f" strokeweight=".20458mm">
              <v:path arrowok="t"/>
            </v:shape>
            <v:shape id="_x0000_s1069" style="position:absolute;left:1435;top:378;width:9038;height:0" coordsize="9038,0" o:allowincell="f" path="m,l9037,e" filled="f" strokeweight=".20458mm">
              <v:path arrowok="t"/>
            </v:shape>
            <v:shape id="_x0000_s1070" style="position:absolute;left:1430;top:-128;width:0;height:511" coordsize="0,511" o:allowincell="f" path="m,l,511e" filled="f" strokeweight=".58pt">
              <v:path arrowok="t"/>
            </v:shape>
            <v:shape id="_x0000_s1071" style="position:absolute;left:10477;top:-128;width:0;height:511" coordsize="0,511" o:allowincell="f" path="m,l,511e" filled="f" strokeweight=".20458mm">
              <v:path arrowok="t"/>
            </v:shape>
            <w10:wrap anchorx="page"/>
          </v:group>
        </w:pict>
      </w:r>
      <w:r w:rsidR="00EB5643">
        <w:rPr>
          <w:rFonts w:ascii="Consolas" w:hAnsi="Consolas" w:cs="Consolas"/>
          <w:spacing w:val="1"/>
          <w:sz w:val="20"/>
          <w:szCs w:val="20"/>
        </w:rPr>
        <w:t xml:space="preserve"> </w:t>
      </w:r>
      <w:r w:rsidR="00EB5643"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 w:rsidR="00EB5643">
        <w:rPr>
          <w:rFonts w:ascii="Consolas" w:hAnsi="Consolas" w:cs="Consolas"/>
          <w:b/>
          <w:bCs/>
          <w:spacing w:val="-2"/>
          <w:sz w:val="20"/>
          <w:szCs w:val="20"/>
        </w:rPr>
        <w:t>s</w:t>
      </w:r>
      <w:r w:rsidR="00EB5643">
        <w:rPr>
          <w:rFonts w:ascii="Consolas" w:hAnsi="Consolas" w:cs="Consolas"/>
          <w:b/>
          <w:bCs/>
          <w:spacing w:val="1"/>
          <w:sz w:val="20"/>
          <w:szCs w:val="20"/>
        </w:rPr>
        <w:t>tude</w:t>
      </w:r>
      <w:r w:rsidR="00EB5643">
        <w:rPr>
          <w:rFonts w:ascii="Consolas" w:hAnsi="Consolas" w:cs="Consolas"/>
          <w:b/>
          <w:bCs/>
          <w:spacing w:val="-2"/>
          <w:sz w:val="20"/>
          <w:szCs w:val="20"/>
        </w:rPr>
        <w:t>n</w:t>
      </w:r>
      <w:r w:rsidR="00EB5643">
        <w:rPr>
          <w:rFonts w:ascii="Consolas" w:hAnsi="Consolas" w:cs="Consolas"/>
          <w:b/>
          <w:bCs/>
          <w:spacing w:val="1"/>
          <w:sz w:val="20"/>
          <w:szCs w:val="20"/>
        </w:rPr>
        <w:t>t_gro</w:t>
      </w:r>
      <w:r w:rsidR="00EB5643">
        <w:rPr>
          <w:rFonts w:ascii="Consolas" w:hAnsi="Consolas" w:cs="Consolas"/>
          <w:b/>
          <w:bCs/>
          <w:spacing w:val="-2"/>
          <w:sz w:val="20"/>
          <w:szCs w:val="20"/>
        </w:rPr>
        <w:t>u</w:t>
      </w:r>
      <w:r w:rsidR="00EB5643">
        <w:rPr>
          <w:rFonts w:ascii="Consolas" w:hAnsi="Consolas" w:cs="Consolas"/>
          <w:b/>
          <w:bCs/>
          <w:spacing w:val="1"/>
          <w:sz w:val="20"/>
          <w:szCs w:val="20"/>
        </w:rPr>
        <w:t>p_</w:t>
      </w:r>
      <w:r w:rsidR="00EB5643">
        <w:rPr>
          <w:rFonts w:ascii="Consolas" w:hAnsi="Consolas" w:cs="Consolas"/>
          <w:b/>
          <w:bCs/>
          <w:spacing w:val="-2"/>
          <w:sz w:val="20"/>
          <w:szCs w:val="20"/>
        </w:rPr>
        <w:t>a</w:t>
      </w:r>
      <w:r w:rsidR="00EB5643">
        <w:rPr>
          <w:rFonts w:ascii="Consolas" w:hAnsi="Consolas" w:cs="Consolas"/>
          <w:b/>
          <w:bCs/>
          <w:spacing w:val="1"/>
          <w:sz w:val="20"/>
          <w:szCs w:val="20"/>
        </w:rPr>
        <w:t>l</w:t>
      </w:r>
      <w:r w:rsidR="00EB5643">
        <w:rPr>
          <w:rFonts w:ascii="Consolas" w:hAnsi="Consolas" w:cs="Consolas"/>
          <w:b/>
          <w:bCs/>
          <w:sz w:val="20"/>
          <w:szCs w:val="20"/>
        </w:rPr>
        <w:t>l</w:t>
      </w:r>
      <w:proofErr w:type="spellEnd"/>
      <w:r w:rsidR="00EB5643">
        <w:rPr>
          <w:rFonts w:ascii="Consolas" w:hAnsi="Consolas" w:cs="Consolas"/>
          <w:b/>
          <w:bCs/>
          <w:spacing w:val="-14"/>
          <w:sz w:val="20"/>
          <w:szCs w:val="20"/>
        </w:rPr>
        <w:t xml:space="preserve"> </w:t>
      </w:r>
      <w:r w:rsidR="00EB5643">
        <w:rPr>
          <w:rFonts w:ascii="Consolas" w:hAnsi="Consolas" w:cs="Consolas"/>
          <w:sz w:val="20"/>
          <w:szCs w:val="20"/>
        </w:rPr>
        <w:t>=</w:t>
      </w:r>
      <w:r w:rsidR="00EB5643">
        <w:rPr>
          <w:rFonts w:ascii="Consolas" w:hAnsi="Consolas" w:cs="Consolas"/>
          <w:spacing w:val="-1"/>
          <w:sz w:val="20"/>
          <w:szCs w:val="20"/>
        </w:rPr>
        <w:t xml:space="preserve"> </w:t>
      </w:r>
      <w:r w:rsidR="00EB5643">
        <w:rPr>
          <w:rFonts w:ascii="Consolas" w:hAnsi="Consolas" w:cs="Consolas"/>
          <w:spacing w:val="1"/>
          <w:sz w:val="20"/>
          <w:szCs w:val="20"/>
        </w:rPr>
        <w:t>Gr</w:t>
      </w:r>
      <w:r w:rsidR="00EB5643">
        <w:rPr>
          <w:rFonts w:ascii="Consolas" w:hAnsi="Consolas" w:cs="Consolas"/>
          <w:spacing w:val="-2"/>
          <w:sz w:val="20"/>
          <w:szCs w:val="20"/>
        </w:rPr>
        <w:t>o</w:t>
      </w:r>
      <w:r w:rsidR="00EB5643">
        <w:rPr>
          <w:rFonts w:ascii="Consolas" w:hAnsi="Consolas" w:cs="Consolas"/>
          <w:spacing w:val="1"/>
          <w:sz w:val="20"/>
          <w:szCs w:val="20"/>
        </w:rPr>
        <w:t>u</w:t>
      </w:r>
      <w:r w:rsidR="00EB5643">
        <w:rPr>
          <w:rFonts w:ascii="Consolas" w:hAnsi="Consolas" w:cs="Consolas"/>
          <w:sz w:val="20"/>
          <w:szCs w:val="20"/>
        </w:rPr>
        <w:t>p</w:t>
      </w:r>
      <w:r w:rsidR="00EB5643">
        <w:rPr>
          <w:rFonts w:ascii="Consolas" w:hAnsi="Consolas" w:cs="Consolas"/>
          <w:spacing w:val="-3"/>
          <w:sz w:val="20"/>
          <w:szCs w:val="20"/>
        </w:rPr>
        <w:t xml:space="preserve"> </w:t>
      </w:r>
      <w:proofErr w:type="spellStart"/>
      <w:r w:rsidR="00EB5643">
        <w:rPr>
          <w:rFonts w:ascii="Consolas" w:hAnsi="Consolas" w:cs="Consolas"/>
          <w:b/>
          <w:bCs/>
          <w:spacing w:val="1"/>
          <w:sz w:val="20"/>
          <w:szCs w:val="20"/>
        </w:rPr>
        <w:t>s</w:t>
      </w:r>
      <w:r w:rsidR="00EB5643">
        <w:rPr>
          <w:rFonts w:ascii="Consolas" w:hAnsi="Consolas" w:cs="Consolas"/>
          <w:b/>
          <w:bCs/>
          <w:spacing w:val="-2"/>
          <w:sz w:val="20"/>
          <w:szCs w:val="20"/>
        </w:rPr>
        <w:t>t</w:t>
      </w:r>
      <w:r w:rsidR="00EB5643">
        <w:rPr>
          <w:rFonts w:ascii="Consolas" w:hAnsi="Consolas" w:cs="Consolas"/>
          <w:b/>
          <w:bCs/>
          <w:spacing w:val="1"/>
          <w:sz w:val="20"/>
          <w:szCs w:val="20"/>
        </w:rPr>
        <w:t>udent</w:t>
      </w:r>
      <w:r w:rsidR="00EB5643">
        <w:rPr>
          <w:rFonts w:ascii="Consolas" w:hAnsi="Consolas" w:cs="Consolas"/>
          <w:b/>
          <w:bCs/>
          <w:spacing w:val="-2"/>
          <w:sz w:val="20"/>
          <w:szCs w:val="20"/>
        </w:rPr>
        <w:t>_</w:t>
      </w:r>
      <w:r w:rsidR="00EB5643">
        <w:rPr>
          <w:rFonts w:ascii="Consolas" w:hAnsi="Consolas" w:cs="Consolas"/>
          <w:b/>
          <w:bCs/>
          <w:spacing w:val="1"/>
          <w:sz w:val="20"/>
          <w:szCs w:val="20"/>
        </w:rPr>
        <w:t>de</w:t>
      </w:r>
      <w:r w:rsidR="00EB5643">
        <w:rPr>
          <w:rFonts w:ascii="Consolas" w:hAnsi="Consolas" w:cs="Consolas"/>
          <w:b/>
          <w:bCs/>
          <w:spacing w:val="-2"/>
          <w:sz w:val="20"/>
          <w:szCs w:val="20"/>
        </w:rPr>
        <w:t>t</w:t>
      </w:r>
      <w:r w:rsidR="00EB5643">
        <w:rPr>
          <w:rFonts w:ascii="Consolas" w:hAnsi="Consolas" w:cs="Consolas"/>
          <w:b/>
          <w:bCs/>
          <w:spacing w:val="1"/>
          <w:sz w:val="20"/>
          <w:szCs w:val="20"/>
        </w:rPr>
        <w:t>ail</w:t>
      </w:r>
      <w:r w:rsidR="00EB5643">
        <w:rPr>
          <w:rFonts w:ascii="Consolas" w:hAnsi="Consolas" w:cs="Consolas"/>
          <w:b/>
          <w:bCs/>
          <w:sz w:val="20"/>
          <w:szCs w:val="20"/>
        </w:rPr>
        <w:t>s</w:t>
      </w:r>
      <w:proofErr w:type="spellEnd"/>
      <w:r w:rsidR="00EB5643">
        <w:rPr>
          <w:rFonts w:ascii="Consolas" w:hAnsi="Consolas" w:cs="Consolas"/>
          <w:b/>
          <w:bCs/>
          <w:spacing w:val="-11"/>
          <w:sz w:val="20"/>
          <w:szCs w:val="20"/>
        </w:rPr>
        <w:t xml:space="preserve"> </w:t>
      </w:r>
      <w:r w:rsidR="00EB5643">
        <w:rPr>
          <w:rFonts w:ascii="Consolas" w:hAnsi="Consolas" w:cs="Consolas"/>
          <w:spacing w:val="1"/>
          <w:sz w:val="20"/>
          <w:szCs w:val="20"/>
        </w:rPr>
        <w:t>Al</w:t>
      </w:r>
      <w:r w:rsidR="00EB5643">
        <w:rPr>
          <w:rFonts w:ascii="Consolas" w:hAnsi="Consolas" w:cs="Consolas"/>
          <w:spacing w:val="-2"/>
          <w:sz w:val="20"/>
          <w:szCs w:val="20"/>
        </w:rPr>
        <w:t>l</w:t>
      </w:r>
      <w:r w:rsidR="00EB5643">
        <w:rPr>
          <w:rFonts w:ascii="Consolas" w:hAnsi="Consolas" w:cs="Consolas"/>
          <w:sz w:val="20"/>
          <w:szCs w:val="20"/>
        </w:rPr>
        <w:t>;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onsolas" w:hAnsi="Consolas" w:cs="Consolas"/>
          <w:sz w:val="24"/>
          <w:szCs w:val="24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23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ll p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du</w:t>
      </w:r>
      <w:r>
        <w:rPr>
          <w:rFonts w:ascii="Verdana" w:hAnsi="Verdana" w:cs="Verdana"/>
          <w:sz w:val="20"/>
          <w:szCs w:val="20"/>
        </w:rPr>
        <w:t>ce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 xml:space="preserve"> s</w:t>
      </w:r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shown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um</w:t>
      </w:r>
      <w:r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/>
          <w:spacing w:val="-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tuden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_g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oup_all</w:t>
      </w:r>
      <w:proofErr w:type="spellEnd"/>
      <w:r>
        <w:rPr>
          <w:rFonts w:ascii="Consolas" w:hAnsi="Consolas" w:cs="Consolas"/>
          <w:spacing w:val="1"/>
          <w:sz w:val="20"/>
          <w:szCs w:val="20"/>
        </w:rPr>
        <w:t>;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nsolas" w:hAnsi="Consolas" w:cs="Consolas"/>
          <w:sz w:val="16"/>
          <w:szCs w:val="16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EB5643" w:rsidRDefault="009961EE" w:rsidP="00EB5643">
      <w:pPr>
        <w:widowControl w:val="0"/>
        <w:autoSpaceDE w:val="0"/>
        <w:autoSpaceDN w:val="0"/>
        <w:adjustRightInd w:val="0"/>
        <w:spacing w:before="24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9961EE">
        <w:rPr>
          <w:noProof/>
        </w:rPr>
        <w:pict>
          <v:group id="_x0000_s1072" style="position:absolute;left:0;text-align:left;margin-left:71.25pt;margin-top:-36.8pt;width:452.9pt;height:108.05pt;z-index:-251645952;mso-position-horizontal-relative:page" coordorigin="1425,-736" coordsize="9058,2161" o:allowincell="f">
            <v:shape id="_x0000_s1073" style="position:absolute;left:1435;top:-725;width:9038;height:0" coordsize="9038,0" o:allowincell="f" path="m,l9037,e" filled="f" strokeweight=".58pt">
              <v:path arrowok="t"/>
            </v:shape>
            <v:shape id="_x0000_s1074" style="position:absolute;left:1435;top:1415;width:9038;height:0" coordsize="9038,0" o:allowincell="f" path="m,l9037,e" filled="f" strokeweight=".20458mm">
              <v:path arrowok="t"/>
            </v:shape>
            <v:shape id="_x0000_s1075" style="position:absolute;left:1430;top:-730;width:0;height:2149" coordsize="0,2149" o:allowincell="f" path="m,l,2150e" filled="f" strokeweight=".58pt">
              <v:path arrowok="t"/>
            </v:shape>
            <v:shape id="_x0000_s1076" style="position:absolute;left:10477;top:-730;width:0;height:2149" coordsize="0,2149" o:allowincell="f" path="m,l,2150e" filled="f" strokeweight=".20458mm">
              <v:path arrowok="t"/>
            </v:shape>
            <w10:wrap anchorx="page"/>
          </v:group>
        </w:pict>
      </w:r>
      <w:r w:rsidR="00EB5643">
        <w:rPr>
          <w:rFonts w:ascii="Consolas" w:hAnsi="Consolas" w:cs="Consolas"/>
          <w:spacing w:val="1"/>
          <w:sz w:val="20"/>
          <w:szCs w:val="20"/>
        </w:rPr>
        <w:t>(all,{(</w:t>
      </w:r>
      <w:r w:rsidR="00EB5643">
        <w:rPr>
          <w:rFonts w:ascii="Consolas" w:hAnsi="Consolas" w:cs="Consolas"/>
          <w:spacing w:val="-1"/>
          <w:sz w:val="20"/>
          <w:szCs w:val="20"/>
        </w:rPr>
        <w:t>8</w:t>
      </w:r>
      <w:r w:rsidR="00EB5643">
        <w:rPr>
          <w:rFonts w:ascii="Consolas" w:hAnsi="Consolas" w:cs="Consolas"/>
          <w:spacing w:val="1"/>
          <w:sz w:val="20"/>
          <w:szCs w:val="20"/>
        </w:rPr>
        <w:t>,Bha</w:t>
      </w:r>
      <w:r w:rsidR="00EB5643">
        <w:rPr>
          <w:rFonts w:ascii="Consolas" w:hAnsi="Consolas" w:cs="Consolas"/>
          <w:spacing w:val="-1"/>
          <w:sz w:val="20"/>
          <w:szCs w:val="20"/>
        </w:rPr>
        <w:t>r</w:t>
      </w:r>
      <w:r w:rsidR="00EB5643">
        <w:rPr>
          <w:rFonts w:ascii="Consolas" w:hAnsi="Consolas" w:cs="Consolas"/>
          <w:spacing w:val="1"/>
          <w:sz w:val="20"/>
          <w:szCs w:val="20"/>
        </w:rPr>
        <w:t>athi,</w:t>
      </w:r>
      <w:r w:rsidR="00EB5643">
        <w:rPr>
          <w:rFonts w:ascii="Consolas" w:hAnsi="Consolas" w:cs="Consolas"/>
          <w:spacing w:val="-1"/>
          <w:sz w:val="20"/>
          <w:szCs w:val="20"/>
        </w:rPr>
        <w:t>N</w:t>
      </w:r>
      <w:r w:rsidR="00EB5643">
        <w:rPr>
          <w:rFonts w:ascii="Consolas" w:hAnsi="Consolas" w:cs="Consolas"/>
          <w:spacing w:val="1"/>
          <w:sz w:val="20"/>
          <w:szCs w:val="20"/>
        </w:rPr>
        <w:t>am</w:t>
      </w:r>
      <w:r w:rsidR="00EB5643">
        <w:rPr>
          <w:rFonts w:ascii="Consolas" w:hAnsi="Consolas" w:cs="Consolas"/>
          <w:spacing w:val="-1"/>
          <w:sz w:val="20"/>
          <w:szCs w:val="20"/>
        </w:rPr>
        <w:t>b</w:t>
      </w:r>
      <w:r w:rsidR="00EB5643">
        <w:rPr>
          <w:rFonts w:ascii="Consolas" w:hAnsi="Consolas" w:cs="Consolas"/>
          <w:spacing w:val="1"/>
          <w:sz w:val="20"/>
          <w:szCs w:val="20"/>
        </w:rPr>
        <w:t>iayar,2</w:t>
      </w:r>
      <w:r w:rsidR="00EB5643">
        <w:rPr>
          <w:rFonts w:ascii="Consolas" w:hAnsi="Consolas" w:cs="Consolas"/>
          <w:spacing w:val="-1"/>
          <w:sz w:val="20"/>
          <w:szCs w:val="20"/>
        </w:rPr>
        <w:t>4</w:t>
      </w:r>
      <w:r w:rsidR="00EB5643">
        <w:rPr>
          <w:rFonts w:ascii="Consolas" w:hAnsi="Consolas" w:cs="Consolas"/>
          <w:spacing w:val="1"/>
          <w:sz w:val="20"/>
          <w:szCs w:val="20"/>
        </w:rPr>
        <w:t>,984</w:t>
      </w:r>
      <w:r w:rsidR="00EB5643">
        <w:rPr>
          <w:rFonts w:ascii="Consolas" w:hAnsi="Consolas" w:cs="Consolas"/>
          <w:spacing w:val="-1"/>
          <w:sz w:val="20"/>
          <w:szCs w:val="20"/>
        </w:rPr>
        <w:t>8</w:t>
      </w:r>
      <w:r w:rsidR="00EB5643">
        <w:rPr>
          <w:rFonts w:ascii="Consolas" w:hAnsi="Consolas" w:cs="Consolas"/>
          <w:spacing w:val="1"/>
          <w:sz w:val="20"/>
          <w:szCs w:val="20"/>
        </w:rPr>
        <w:t>02233</w:t>
      </w:r>
      <w:r w:rsidR="00EB5643">
        <w:rPr>
          <w:rFonts w:ascii="Consolas" w:hAnsi="Consolas" w:cs="Consolas"/>
          <w:spacing w:val="-1"/>
          <w:sz w:val="20"/>
          <w:szCs w:val="20"/>
        </w:rPr>
        <w:t>3</w:t>
      </w:r>
      <w:r w:rsidR="00EB5643">
        <w:rPr>
          <w:rFonts w:ascii="Consolas" w:hAnsi="Consolas" w:cs="Consolas"/>
          <w:spacing w:val="1"/>
          <w:sz w:val="20"/>
          <w:szCs w:val="20"/>
        </w:rPr>
        <w:t>,C</w:t>
      </w:r>
      <w:r w:rsidR="00EB5643">
        <w:rPr>
          <w:rFonts w:ascii="Consolas" w:hAnsi="Consolas" w:cs="Consolas"/>
          <w:spacing w:val="-1"/>
          <w:sz w:val="20"/>
          <w:szCs w:val="20"/>
        </w:rPr>
        <w:t>h</w:t>
      </w:r>
      <w:r w:rsidR="00EB5643">
        <w:rPr>
          <w:rFonts w:ascii="Consolas" w:hAnsi="Consolas" w:cs="Consolas"/>
          <w:spacing w:val="1"/>
          <w:sz w:val="20"/>
          <w:szCs w:val="20"/>
        </w:rPr>
        <w:t>ennai,7</w:t>
      </w:r>
      <w:r w:rsidR="00EB5643">
        <w:rPr>
          <w:rFonts w:ascii="Consolas" w:hAnsi="Consolas" w:cs="Consolas"/>
          <w:spacing w:val="-1"/>
          <w:sz w:val="20"/>
          <w:szCs w:val="20"/>
        </w:rPr>
        <w:t>2</w:t>
      </w:r>
      <w:r w:rsidR="00EB5643">
        <w:rPr>
          <w:rFonts w:ascii="Consolas" w:hAnsi="Consolas" w:cs="Consolas"/>
          <w:spacing w:val="1"/>
          <w:sz w:val="20"/>
          <w:szCs w:val="20"/>
        </w:rPr>
        <w:t>),(7</w:t>
      </w:r>
      <w:r w:rsidR="00EB5643">
        <w:rPr>
          <w:rFonts w:ascii="Consolas" w:hAnsi="Consolas" w:cs="Consolas"/>
          <w:spacing w:val="-1"/>
          <w:sz w:val="20"/>
          <w:szCs w:val="20"/>
        </w:rPr>
        <w:t>,</w:t>
      </w:r>
      <w:r w:rsidR="00EB5643">
        <w:rPr>
          <w:rFonts w:ascii="Consolas" w:hAnsi="Consolas" w:cs="Consolas"/>
          <w:spacing w:val="1"/>
          <w:sz w:val="20"/>
          <w:szCs w:val="20"/>
        </w:rPr>
        <w:t>Komal</w:t>
      </w:r>
      <w:r w:rsidR="00EB5643">
        <w:rPr>
          <w:rFonts w:ascii="Consolas" w:hAnsi="Consolas" w:cs="Consolas"/>
          <w:spacing w:val="-1"/>
          <w:sz w:val="20"/>
          <w:szCs w:val="20"/>
        </w:rPr>
        <w:t>,</w:t>
      </w:r>
      <w:r w:rsidR="00EB5643">
        <w:rPr>
          <w:rFonts w:ascii="Consolas" w:hAnsi="Consolas" w:cs="Consolas"/>
          <w:spacing w:val="1"/>
          <w:sz w:val="20"/>
          <w:szCs w:val="20"/>
        </w:rPr>
        <w:t>Na</w:t>
      </w:r>
      <w:r w:rsidR="00EB5643">
        <w:rPr>
          <w:rFonts w:ascii="Consolas" w:hAnsi="Consolas" w:cs="Consolas"/>
          <w:spacing w:val="-1"/>
          <w:sz w:val="20"/>
          <w:szCs w:val="20"/>
        </w:rPr>
        <w:t>y</w:t>
      </w:r>
      <w:r w:rsidR="00EB5643">
        <w:rPr>
          <w:rFonts w:ascii="Consolas" w:hAnsi="Consolas" w:cs="Consolas"/>
          <w:spacing w:val="1"/>
          <w:sz w:val="20"/>
          <w:szCs w:val="20"/>
        </w:rPr>
        <w:t>ak,24,9</w:t>
      </w:r>
      <w:r w:rsidR="00EB5643">
        <w:rPr>
          <w:rFonts w:ascii="Consolas" w:hAnsi="Consolas" w:cs="Consolas"/>
          <w:spacing w:val="-1"/>
          <w:sz w:val="20"/>
          <w:szCs w:val="20"/>
        </w:rPr>
        <w:t>8</w:t>
      </w:r>
      <w:r w:rsidR="00EB5643">
        <w:rPr>
          <w:rFonts w:ascii="Consolas" w:hAnsi="Consolas" w:cs="Consolas"/>
          <w:spacing w:val="1"/>
          <w:sz w:val="20"/>
          <w:szCs w:val="20"/>
        </w:rPr>
        <w:t>48022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18" w:after="0" w:line="260" w:lineRule="auto"/>
        <w:ind w:left="244" w:right="33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334,tri</w:t>
      </w:r>
      <w:r>
        <w:rPr>
          <w:rFonts w:ascii="Consolas" w:hAnsi="Consolas" w:cs="Consolas"/>
          <w:spacing w:val="-1"/>
          <w:sz w:val="20"/>
          <w:szCs w:val="20"/>
        </w:rPr>
        <w:t>v</w:t>
      </w:r>
      <w:r>
        <w:rPr>
          <w:rFonts w:ascii="Consolas" w:hAnsi="Consolas" w:cs="Consolas"/>
          <w:spacing w:val="1"/>
          <w:sz w:val="20"/>
          <w:szCs w:val="20"/>
        </w:rPr>
        <w:t>endr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m,83)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(6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Archana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Mish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a,23,</w:t>
      </w:r>
      <w:r>
        <w:rPr>
          <w:rFonts w:ascii="Consolas" w:hAnsi="Consolas" w:cs="Consolas"/>
          <w:spacing w:val="-2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84</w:t>
      </w:r>
      <w:r>
        <w:rPr>
          <w:rFonts w:ascii="Consolas" w:hAnsi="Consolas" w:cs="Consolas"/>
          <w:spacing w:val="-2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022335,</w:t>
      </w:r>
      <w:r>
        <w:rPr>
          <w:rFonts w:ascii="Consolas" w:hAnsi="Consolas" w:cs="Consolas"/>
          <w:spacing w:val="-2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henn</w:t>
      </w:r>
      <w:r>
        <w:rPr>
          <w:rFonts w:ascii="Consolas" w:hAnsi="Consolas" w:cs="Consolas"/>
          <w:spacing w:val="-2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i,87)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(5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Trupthi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Moha</w:t>
      </w:r>
      <w:r>
        <w:rPr>
          <w:rFonts w:ascii="Consolas" w:hAnsi="Consolas" w:cs="Consolas"/>
          <w:sz w:val="20"/>
          <w:szCs w:val="20"/>
        </w:rPr>
        <w:t xml:space="preserve">n </w:t>
      </w:r>
      <w:r>
        <w:rPr>
          <w:rFonts w:ascii="Consolas" w:hAnsi="Consolas" w:cs="Consolas"/>
          <w:spacing w:val="1"/>
          <w:w w:val="99"/>
          <w:sz w:val="20"/>
          <w:szCs w:val="20"/>
        </w:rPr>
        <w:t>thy,23,</w:t>
      </w:r>
      <w:r>
        <w:rPr>
          <w:rFonts w:ascii="Consolas" w:hAnsi="Consolas" w:cs="Consolas"/>
          <w:spacing w:val="-1"/>
          <w:w w:val="99"/>
          <w:sz w:val="20"/>
          <w:szCs w:val="20"/>
        </w:rPr>
        <w:t>9</w:t>
      </w:r>
      <w:r>
        <w:rPr>
          <w:rFonts w:ascii="Consolas" w:hAnsi="Consolas" w:cs="Consolas"/>
          <w:spacing w:val="1"/>
          <w:w w:val="99"/>
          <w:sz w:val="20"/>
          <w:szCs w:val="20"/>
        </w:rPr>
        <w:t>8480</w:t>
      </w:r>
      <w:r>
        <w:rPr>
          <w:rFonts w:ascii="Consolas" w:hAnsi="Consolas" w:cs="Consolas"/>
          <w:spacing w:val="-1"/>
          <w:w w:val="99"/>
          <w:sz w:val="20"/>
          <w:szCs w:val="20"/>
        </w:rPr>
        <w:t>2</w:t>
      </w:r>
      <w:r>
        <w:rPr>
          <w:rFonts w:ascii="Consolas" w:hAnsi="Consolas" w:cs="Consolas"/>
          <w:spacing w:val="1"/>
          <w:w w:val="99"/>
          <w:sz w:val="20"/>
          <w:szCs w:val="20"/>
        </w:rPr>
        <w:t>2336,</w:t>
      </w:r>
      <w:r>
        <w:rPr>
          <w:rFonts w:ascii="Consolas" w:hAnsi="Consolas" w:cs="Consolas"/>
          <w:spacing w:val="-1"/>
          <w:w w:val="99"/>
          <w:sz w:val="20"/>
          <w:szCs w:val="20"/>
        </w:rPr>
        <w:t>B</w:t>
      </w:r>
      <w:r>
        <w:rPr>
          <w:rFonts w:ascii="Consolas" w:hAnsi="Consolas" w:cs="Consolas"/>
          <w:spacing w:val="1"/>
          <w:w w:val="99"/>
          <w:sz w:val="20"/>
          <w:szCs w:val="20"/>
        </w:rPr>
        <w:t>hu</w:t>
      </w:r>
      <w:r>
        <w:rPr>
          <w:rFonts w:ascii="Consolas" w:hAnsi="Consolas" w:cs="Consolas"/>
          <w:spacing w:val="-1"/>
          <w:w w:val="99"/>
          <w:sz w:val="20"/>
          <w:szCs w:val="20"/>
        </w:rPr>
        <w:t>w</w:t>
      </w:r>
      <w:r>
        <w:rPr>
          <w:rFonts w:ascii="Consolas" w:hAnsi="Consolas" w:cs="Consolas"/>
          <w:spacing w:val="1"/>
          <w:w w:val="99"/>
          <w:sz w:val="20"/>
          <w:szCs w:val="20"/>
        </w:rPr>
        <w:t>aneshwa</w:t>
      </w:r>
      <w:r>
        <w:rPr>
          <w:rFonts w:ascii="Consolas" w:hAnsi="Consolas" w:cs="Consolas"/>
          <w:spacing w:val="-1"/>
          <w:w w:val="99"/>
          <w:sz w:val="20"/>
          <w:szCs w:val="20"/>
        </w:rPr>
        <w:t>r</w:t>
      </w:r>
      <w:r>
        <w:rPr>
          <w:rFonts w:ascii="Consolas" w:hAnsi="Consolas" w:cs="Consolas"/>
          <w:spacing w:val="1"/>
          <w:w w:val="99"/>
          <w:sz w:val="20"/>
          <w:szCs w:val="20"/>
        </w:rPr>
        <w:t>,75)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(4,Pr</w:t>
      </w:r>
      <w:r>
        <w:rPr>
          <w:rFonts w:ascii="Consolas" w:hAnsi="Consolas" w:cs="Consolas"/>
          <w:spacing w:val="-1"/>
          <w:w w:val="99"/>
          <w:sz w:val="20"/>
          <w:szCs w:val="20"/>
        </w:rPr>
        <w:t>e</w:t>
      </w:r>
      <w:r>
        <w:rPr>
          <w:rFonts w:ascii="Consolas" w:hAnsi="Consolas" w:cs="Consolas"/>
          <w:spacing w:val="1"/>
          <w:w w:val="99"/>
          <w:sz w:val="20"/>
          <w:szCs w:val="20"/>
        </w:rPr>
        <w:t>et</w:t>
      </w:r>
      <w:r>
        <w:rPr>
          <w:rFonts w:ascii="Consolas" w:hAnsi="Consolas" w:cs="Consolas"/>
          <w:spacing w:val="-1"/>
          <w:w w:val="99"/>
          <w:sz w:val="20"/>
          <w:szCs w:val="20"/>
        </w:rPr>
        <w:t>h</w:t>
      </w:r>
      <w:r>
        <w:rPr>
          <w:rFonts w:ascii="Consolas" w:hAnsi="Consolas" w:cs="Consolas"/>
          <w:spacing w:val="1"/>
          <w:w w:val="99"/>
          <w:sz w:val="20"/>
          <w:szCs w:val="20"/>
        </w:rPr>
        <w:t>i,Agarw</w:t>
      </w:r>
      <w:r>
        <w:rPr>
          <w:rFonts w:ascii="Consolas" w:hAnsi="Consolas" w:cs="Consolas"/>
          <w:spacing w:val="-1"/>
          <w:w w:val="99"/>
          <w:sz w:val="20"/>
          <w:szCs w:val="20"/>
        </w:rPr>
        <w:t>a</w:t>
      </w:r>
      <w:r>
        <w:rPr>
          <w:rFonts w:ascii="Consolas" w:hAnsi="Consolas" w:cs="Consolas"/>
          <w:spacing w:val="1"/>
          <w:w w:val="99"/>
          <w:sz w:val="20"/>
          <w:szCs w:val="20"/>
        </w:rPr>
        <w:t>l,21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98480</w:t>
      </w:r>
      <w:r>
        <w:rPr>
          <w:rFonts w:ascii="Consolas" w:hAnsi="Consolas" w:cs="Consolas"/>
          <w:spacing w:val="-1"/>
          <w:w w:val="99"/>
          <w:sz w:val="20"/>
          <w:szCs w:val="20"/>
        </w:rPr>
        <w:t>2</w:t>
      </w:r>
      <w:r>
        <w:rPr>
          <w:rFonts w:ascii="Consolas" w:hAnsi="Consolas" w:cs="Consolas"/>
          <w:spacing w:val="1"/>
          <w:w w:val="99"/>
          <w:sz w:val="20"/>
          <w:szCs w:val="20"/>
        </w:rPr>
        <w:t>23</w:t>
      </w:r>
      <w:r>
        <w:rPr>
          <w:rFonts w:ascii="Consolas" w:hAnsi="Consolas" w:cs="Consolas"/>
          <w:spacing w:val="-1"/>
          <w:w w:val="99"/>
          <w:sz w:val="20"/>
          <w:szCs w:val="20"/>
        </w:rPr>
        <w:t>3</w:t>
      </w:r>
      <w:r>
        <w:rPr>
          <w:rFonts w:ascii="Consolas" w:hAnsi="Consolas" w:cs="Consolas"/>
          <w:spacing w:val="1"/>
          <w:w w:val="99"/>
          <w:sz w:val="20"/>
          <w:szCs w:val="20"/>
        </w:rPr>
        <w:t>0,Pune,</w:t>
      </w:r>
      <w:r>
        <w:rPr>
          <w:rFonts w:ascii="Consolas" w:hAnsi="Consolas" w:cs="Consolas"/>
          <w:spacing w:val="-1"/>
          <w:w w:val="99"/>
          <w:sz w:val="20"/>
          <w:szCs w:val="20"/>
        </w:rPr>
        <w:t>9</w:t>
      </w:r>
      <w:r>
        <w:rPr>
          <w:rFonts w:ascii="Consolas" w:hAnsi="Consolas" w:cs="Consolas"/>
          <w:spacing w:val="1"/>
          <w:w w:val="99"/>
          <w:sz w:val="20"/>
          <w:szCs w:val="20"/>
        </w:rPr>
        <w:t>3),(3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32" w:lineRule="exact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,Rajesh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Khan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a,22,</w:t>
      </w:r>
      <w:r>
        <w:rPr>
          <w:rFonts w:ascii="Consolas" w:hAnsi="Consolas" w:cs="Consolas"/>
          <w:spacing w:val="-1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84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022339,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elhi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90),(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,s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ddarth,</w:t>
      </w:r>
      <w:r>
        <w:rPr>
          <w:rFonts w:ascii="Consolas" w:hAnsi="Consolas" w:cs="Consolas"/>
          <w:spacing w:val="-1"/>
          <w:sz w:val="20"/>
          <w:szCs w:val="20"/>
        </w:rPr>
        <w:t>B</w:t>
      </w:r>
      <w:r>
        <w:rPr>
          <w:rFonts w:ascii="Consolas" w:hAnsi="Consolas" w:cs="Consolas"/>
          <w:spacing w:val="1"/>
          <w:sz w:val="20"/>
          <w:szCs w:val="20"/>
        </w:rPr>
        <w:t>atta</w:t>
      </w:r>
      <w:r>
        <w:rPr>
          <w:rFonts w:ascii="Consolas" w:hAnsi="Consolas" w:cs="Consolas"/>
          <w:spacing w:val="-1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harya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22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9848022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38,Ko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w w:val="99"/>
          <w:sz w:val="20"/>
          <w:szCs w:val="20"/>
        </w:rPr>
        <w:t>lkata,7</w:t>
      </w:r>
      <w:r>
        <w:rPr>
          <w:rFonts w:ascii="Consolas" w:hAnsi="Consolas" w:cs="Consolas"/>
          <w:spacing w:val="-1"/>
          <w:w w:val="99"/>
          <w:sz w:val="20"/>
          <w:szCs w:val="20"/>
        </w:rPr>
        <w:t>8</w:t>
      </w:r>
      <w:r>
        <w:rPr>
          <w:rFonts w:ascii="Consolas" w:hAnsi="Consolas" w:cs="Consolas"/>
          <w:spacing w:val="1"/>
          <w:w w:val="99"/>
          <w:sz w:val="20"/>
          <w:szCs w:val="20"/>
        </w:rPr>
        <w:t>),(1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Rajiv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Re</w:t>
      </w:r>
      <w:r>
        <w:rPr>
          <w:rFonts w:ascii="Consolas" w:hAnsi="Consolas" w:cs="Consolas"/>
          <w:spacing w:val="-1"/>
          <w:w w:val="99"/>
          <w:sz w:val="20"/>
          <w:szCs w:val="20"/>
        </w:rPr>
        <w:t>d</w:t>
      </w:r>
      <w:r>
        <w:rPr>
          <w:rFonts w:ascii="Consolas" w:hAnsi="Consolas" w:cs="Consolas"/>
          <w:spacing w:val="1"/>
          <w:w w:val="99"/>
          <w:sz w:val="20"/>
          <w:szCs w:val="20"/>
        </w:rPr>
        <w:t>dy,21,9</w:t>
      </w:r>
      <w:r>
        <w:rPr>
          <w:rFonts w:ascii="Consolas" w:hAnsi="Consolas" w:cs="Consolas"/>
          <w:spacing w:val="-1"/>
          <w:w w:val="99"/>
          <w:sz w:val="20"/>
          <w:szCs w:val="20"/>
        </w:rPr>
        <w:t>8</w:t>
      </w:r>
      <w:r>
        <w:rPr>
          <w:rFonts w:ascii="Consolas" w:hAnsi="Consolas" w:cs="Consolas"/>
          <w:spacing w:val="1"/>
          <w:w w:val="99"/>
          <w:sz w:val="20"/>
          <w:szCs w:val="20"/>
        </w:rPr>
        <w:t>4802</w:t>
      </w:r>
      <w:r>
        <w:rPr>
          <w:rFonts w:ascii="Consolas" w:hAnsi="Consolas" w:cs="Consolas"/>
          <w:spacing w:val="-1"/>
          <w:w w:val="99"/>
          <w:sz w:val="20"/>
          <w:szCs w:val="20"/>
        </w:rPr>
        <w:t>2</w:t>
      </w:r>
      <w:r>
        <w:rPr>
          <w:rFonts w:ascii="Consolas" w:hAnsi="Consolas" w:cs="Consolas"/>
          <w:spacing w:val="1"/>
          <w:w w:val="99"/>
          <w:sz w:val="20"/>
          <w:szCs w:val="20"/>
        </w:rPr>
        <w:t>337,H</w:t>
      </w:r>
      <w:r>
        <w:rPr>
          <w:rFonts w:ascii="Consolas" w:hAnsi="Consolas" w:cs="Consolas"/>
          <w:spacing w:val="-1"/>
          <w:w w:val="99"/>
          <w:sz w:val="20"/>
          <w:szCs w:val="20"/>
        </w:rPr>
        <w:t>y</w:t>
      </w:r>
      <w:r>
        <w:rPr>
          <w:rFonts w:ascii="Consolas" w:hAnsi="Consolas" w:cs="Consolas"/>
          <w:spacing w:val="1"/>
          <w:w w:val="99"/>
          <w:sz w:val="20"/>
          <w:szCs w:val="20"/>
        </w:rPr>
        <w:t>de</w:t>
      </w:r>
      <w:r>
        <w:rPr>
          <w:rFonts w:ascii="Consolas" w:hAnsi="Consolas" w:cs="Consolas"/>
          <w:spacing w:val="-1"/>
          <w:w w:val="99"/>
          <w:sz w:val="20"/>
          <w:szCs w:val="20"/>
        </w:rPr>
        <w:t>r</w:t>
      </w:r>
      <w:r>
        <w:rPr>
          <w:rFonts w:ascii="Consolas" w:hAnsi="Consolas" w:cs="Consolas"/>
          <w:spacing w:val="1"/>
          <w:w w:val="99"/>
          <w:sz w:val="20"/>
          <w:szCs w:val="20"/>
        </w:rPr>
        <w:t>abad,89</w:t>
      </w:r>
      <w:r>
        <w:rPr>
          <w:rFonts w:ascii="Consolas" w:hAnsi="Consolas" w:cs="Consolas"/>
          <w:spacing w:val="-1"/>
          <w:w w:val="99"/>
          <w:sz w:val="20"/>
          <w:szCs w:val="20"/>
        </w:rPr>
        <w:t>)</w:t>
      </w:r>
      <w:r>
        <w:rPr>
          <w:rFonts w:ascii="Consolas" w:hAnsi="Consolas" w:cs="Consolas"/>
          <w:spacing w:val="1"/>
          <w:w w:val="99"/>
          <w:sz w:val="20"/>
          <w:szCs w:val="20"/>
        </w:rPr>
        <w:t>,</w:t>
      </w:r>
      <w:r>
        <w:rPr>
          <w:rFonts w:ascii="Consolas" w:hAnsi="Consolas" w:cs="Consolas"/>
          <w:w w:val="99"/>
          <w:sz w:val="20"/>
          <w:szCs w:val="20"/>
        </w:rPr>
        <w:t>(</w:t>
      </w:r>
      <w:r>
        <w:rPr>
          <w:rFonts w:ascii="Consolas" w:hAnsi="Consolas" w:cs="Consolas"/>
          <w:spacing w:val="3"/>
          <w:w w:val="99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1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1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2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1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)}</w:t>
      </w:r>
      <w:r>
        <w:rPr>
          <w:rFonts w:ascii="Consolas" w:hAnsi="Consolas" w:cs="Consolas"/>
          <w:sz w:val="20"/>
          <w:szCs w:val="20"/>
        </w:rPr>
        <w:t>)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  <w:sectPr w:rsidR="00EB5643">
          <w:pgSz w:w="11920" w:h="16840"/>
          <w:pgMar w:top="940" w:right="1260" w:bottom="280" w:left="1340" w:header="756" w:footer="1171" w:gutter="0"/>
          <w:cols w:space="720"/>
          <w:noEndnote/>
        </w:sect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Consolas" w:hAnsi="Consolas" w:cs="Consolas"/>
          <w:sz w:val="24"/>
          <w:szCs w:val="24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23" w:after="0" w:line="240" w:lineRule="auto"/>
        <w:ind w:left="66" w:right="2553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pacing w:val="1"/>
          <w:sz w:val="20"/>
          <w:szCs w:val="20"/>
        </w:rPr>
        <w:t>tup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proofErr w:type="spellEnd"/>
      <w:r>
        <w:rPr>
          <w:rFonts w:ascii="Verdana" w:hAnsi="Verdana" w:cs="Verdana"/>
          <w:sz w:val="20"/>
          <w:szCs w:val="20"/>
        </w:rPr>
        <w:t>/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1"/>
          <w:sz w:val="20"/>
          <w:szCs w:val="20"/>
        </w:rPr>
        <w:t>ord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5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w w:val="99"/>
          <w:sz w:val="20"/>
          <w:szCs w:val="20"/>
        </w:rPr>
        <w:t>r</w:t>
      </w:r>
      <w:r>
        <w:rPr>
          <w:rFonts w:ascii="Verdana" w:hAnsi="Verdana" w:cs="Verdana"/>
          <w:spacing w:val="-1"/>
          <w:w w:val="99"/>
          <w:sz w:val="20"/>
          <w:szCs w:val="20"/>
        </w:rPr>
        <w:t>e</w:t>
      </w:r>
      <w:r>
        <w:rPr>
          <w:rFonts w:ascii="Verdana" w:hAnsi="Verdana" w:cs="Verdana"/>
          <w:spacing w:val="3"/>
          <w:w w:val="99"/>
          <w:sz w:val="20"/>
          <w:szCs w:val="20"/>
        </w:rPr>
        <w:t>l</w:t>
      </w:r>
      <w:r>
        <w:rPr>
          <w:rFonts w:ascii="Verdana" w:hAnsi="Verdana" w:cs="Verdana"/>
          <w:w w:val="99"/>
          <w:sz w:val="20"/>
          <w:szCs w:val="20"/>
        </w:rPr>
        <w:t>a</w:t>
      </w:r>
      <w:r>
        <w:rPr>
          <w:rFonts w:ascii="Verdana" w:hAnsi="Verdana" w:cs="Verdana"/>
          <w:spacing w:val="1"/>
          <w:w w:val="99"/>
          <w:sz w:val="20"/>
          <w:szCs w:val="20"/>
        </w:rPr>
        <w:t>t</w:t>
      </w:r>
      <w:r>
        <w:rPr>
          <w:rFonts w:ascii="Verdana" w:hAnsi="Verdana" w:cs="Verdana"/>
          <w:spacing w:val="3"/>
          <w:w w:val="99"/>
          <w:sz w:val="20"/>
          <w:szCs w:val="20"/>
        </w:rPr>
        <w:t>i</w:t>
      </w:r>
      <w:r>
        <w:rPr>
          <w:rFonts w:ascii="Verdana" w:hAnsi="Verdana" w:cs="Verdana"/>
          <w:spacing w:val="-1"/>
          <w:w w:val="99"/>
          <w:sz w:val="20"/>
          <w:szCs w:val="20"/>
        </w:rPr>
        <w:t>o</w:t>
      </w:r>
      <w:r>
        <w:rPr>
          <w:rFonts w:ascii="Verdana" w:hAnsi="Verdana" w:cs="Verdana"/>
          <w:spacing w:val="5"/>
          <w:w w:val="99"/>
          <w:sz w:val="20"/>
          <w:szCs w:val="20"/>
        </w:rPr>
        <w:t>n</w:t>
      </w:r>
      <w:r>
        <w:rPr>
          <w:rFonts w:ascii="Verdana" w:hAnsi="Verdana" w:cs="Verdana"/>
          <w:w w:val="99"/>
          <w:sz w:val="20"/>
          <w:szCs w:val="20"/>
        </w:rPr>
        <w:t>.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tude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t_cou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z w:val="20"/>
          <w:szCs w:val="20"/>
        </w:rPr>
        <w:t>t</w:t>
      </w:r>
      <w:proofErr w:type="spellEnd"/>
      <w:r>
        <w:rPr>
          <w:rFonts w:ascii="Consolas" w:hAnsi="Consolas" w:cs="Consolas"/>
          <w:spacing w:val="-13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spacing w:val="-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foreac</w:t>
      </w:r>
      <w:r>
        <w:rPr>
          <w:rFonts w:ascii="Consolas" w:hAnsi="Consolas" w:cs="Consolas"/>
          <w:sz w:val="20"/>
          <w:szCs w:val="20"/>
        </w:rPr>
        <w:t>h</w:t>
      </w:r>
      <w:proofErr w:type="spellEnd"/>
      <w:r>
        <w:rPr>
          <w:rFonts w:ascii="Consolas" w:hAnsi="Consolas" w:cs="Consolas"/>
          <w:spacing w:val="-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stu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ent_g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ou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_al</w:t>
      </w:r>
      <w:r>
        <w:rPr>
          <w:rFonts w:ascii="Consolas" w:hAnsi="Consolas" w:cs="Consolas"/>
          <w:sz w:val="20"/>
          <w:szCs w:val="20"/>
        </w:rPr>
        <w:t>l</w:t>
      </w:r>
      <w:proofErr w:type="spellEnd"/>
      <w:r>
        <w:rPr>
          <w:rFonts w:ascii="Consolas" w:hAnsi="Consolas" w:cs="Consolas"/>
          <w:spacing w:val="93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G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nera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z w:val="20"/>
          <w:szCs w:val="20"/>
        </w:rPr>
        <w:t>e</w:t>
      </w:r>
    </w:p>
    <w:p w:rsidR="00EB5643" w:rsidRDefault="009961EE" w:rsidP="00EB5643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9961EE">
        <w:rPr>
          <w:noProof/>
        </w:rPr>
        <w:pict>
          <v:group id="_x0000_s1077" style="position:absolute;left:0;text-align:left;margin-left:71.25pt;margin-top:-18.35pt;width:452.9pt;height:38.8pt;z-index:-251644928;mso-position-horizontal-relative:page" coordorigin="1425,-367" coordsize="9058,776" o:allowincell="f">
            <v:shape id="_x0000_s1078" style="position:absolute;left:1435;top:-357;width:9038;height:0" coordsize="9038,0" o:allowincell="f" path="m,l9037,e" filled="f" strokeweight=".58pt">
              <v:path arrowok="t"/>
            </v:shape>
            <v:shape id="_x0000_s1079" style="position:absolute;left:1435;top:398;width:9038;height:0" coordsize="9038,0" o:allowincell="f" path="m,l9037,e" filled="f" strokeweight=".58pt">
              <v:path arrowok="t"/>
            </v:shape>
            <v:shape id="_x0000_s1080" style="position:absolute;left:1430;top:-362;width:0;height:765" coordsize="0,765" o:allowincell="f" path="m,l,765e" filled="f" strokeweight=".58pt">
              <v:path arrowok="t"/>
            </v:shape>
            <v:shape id="_x0000_s1081" style="position:absolute;left:10477;top:-362;width:0;height:765" coordsize="0,765" o:allowincell="f" path="m,l,765e" filled="f" strokeweight=".20458mm">
              <v:path arrowok="t"/>
            </v:shape>
            <w10:wrap anchorx="page"/>
          </v:group>
        </w:pict>
      </w:r>
      <w:r w:rsidR="00EB5643">
        <w:rPr>
          <w:rFonts w:ascii="Consolas" w:hAnsi="Consolas" w:cs="Consolas"/>
          <w:spacing w:val="1"/>
          <w:sz w:val="20"/>
          <w:szCs w:val="20"/>
        </w:rPr>
        <w:t>COUNT_S</w:t>
      </w:r>
      <w:r w:rsidR="00EB5643">
        <w:rPr>
          <w:rFonts w:ascii="Consolas" w:hAnsi="Consolas" w:cs="Consolas"/>
          <w:spacing w:val="-1"/>
          <w:sz w:val="20"/>
          <w:szCs w:val="20"/>
        </w:rPr>
        <w:t>T</w:t>
      </w:r>
      <w:r w:rsidR="00EB5643">
        <w:rPr>
          <w:rFonts w:ascii="Consolas" w:hAnsi="Consolas" w:cs="Consolas"/>
          <w:spacing w:val="1"/>
          <w:sz w:val="20"/>
          <w:szCs w:val="20"/>
        </w:rPr>
        <w:t>AR(s</w:t>
      </w:r>
      <w:r w:rsidR="00EB5643">
        <w:rPr>
          <w:rFonts w:ascii="Consolas" w:hAnsi="Consolas" w:cs="Consolas"/>
          <w:spacing w:val="-1"/>
          <w:sz w:val="20"/>
          <w:szCs w:val="20"/>
        </w:rPr>
        <w:t>t</w:t>
      </w:r>
      <w:r w:rsidR="00EB5643">
        <w:rPr>
          <w:rFonts w:ascii="Consolas" w:hAnsi="Consolas" w:cs="Consolas"/>
          <w:spacing w:val="1"/>
          <w:sz w:val="20"/>
          <w:szCs w:val="20"/>
        </w:rPr>
        <w:t>udent</w:t>
      </w:r>
      <w:r w:rsidR="00EB5643">
        <w:rPr>
          <w:rFonts w:ascii="Consolas" w:hAnsi="Consolas" w:cs="Consolas"/>
          <w:spacing w:val="-1"/>
          <w:sz w:val="20"/>
          <w:szCs w:val="20"/>
        </w:rPr>
        <w:t>_</w:t>
      </w:r>
      <w:r w:rsidR="00EB5643">
        <w:rPr>
          <w:rFonts w:ascii="Consolas" w:hAnsi="Consolas" w:cs="Consolas"/>
          <w:spacing w:val="1"/>
          <w:sz w:val="20"/>
          <w:szCs w:val="20"/>
        </w:rPr>
        <w:t>de</w:t>
      </w:r>
      <w:r w:rsidR="00EB5643">
        <w:rPr>
          <w:rFonts w:ascii="Consolas" w:hAnsi="Consolas" w:cs="Consolas"/>
          <w:spacing w:val="-1"/>
          <w:sz w:val="20"/>
          <w:szCs w:val="20"/>
        </w:rPr>
        <w:t>t</w:t>
      </w:r>
      <w:r w:rsidR="00EB5643">
        <w:rPr>
          <w:rFonts w:ascii="Consolas" w:hAnsi="Consolas" w:cs="Consolas"/>
          <w:spacing w:val="1"/>
          <w:sz w:val="20"/>
          <w:szCs w:val="20"/>
        </w:rPr>
        <w:t>ails.gp</w:t>
      </w:r>
      <w:r w:rsidR="00EB5643">
        <w:rPr>
          <w:rFonts w:ascii="Consolas" w:hAnsi="Consolas" w:cs="Consolas"/>
          <w:spacing w:val="-1"/>
          <w:sz w:val="20"/>
          <w:szCs w:val="20"/>
        </w:rPr>
        <w:t>a</w:t>
      </w:r>
      <w:r w:rsidR="00EB5643">
        <w:rPr>
          <w:rFonts w:ascii="Consolas" w:hAnsi="Consolas" w:cs="Consolas"/>
          <w:spacing w:val="1"/>
          <w:sz w:val="20"/>
          <w:szCs w:val="20"/>
        </w:rPr>
        <w:t>);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onsolas" w:hAnsi="Consolas" w:cs="Consolas"/>
          <w:sz w:val="24"/>
          <w:szCs w:val="24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rifi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tion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Ve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fy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stu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ent_c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unt</w:t>
      </w:r>
      <w:proofErr w:type="spellEnd"/>
      <w:r>
        <w:rPr>
          <w:rFonts w:ascii="Verdana" w:hAnsi="Verdana" w:cs="Verdana"/>
          <w:b/>
          <w:bCs/>
          <w:spacing w:val="-1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U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M</w:t>
      </w:r>
      <w:r>
        <w:rPr>
          <w:rFonts w:ascii="Verdana" w:hAnsi="Verdana" w:cs="Verdana"/>
          <w:b/>
          <w:bCs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pe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9961EE" w:rsidP="00EB5643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9961EE">
        <w:rPr>
          <w:noProof/>
        </w:rPr>
        <w:pict>
          <v:group id="_x0000_s1082" style="position:absolute;left:0;text-align:left;margin-left:71.25pt;margin-top:-6.65pt;width:452.9pt;height:26.05pt;z-index:-251643904;mso-position-horizontal-relative:page" coordorigin="1425,-133" coordsize="9058,521" o:allowincell="f">
            <v:shape id="_x0000_s1083" style="position:absolute;left:1435;top:-123;width:9038;height:0" coordsize="9038,0" o:allowincell="f" path="m,l9037,e" filled="f" strokeweight=".58pt">
              <v:path arrowok="t"/>
            </v:shape>
            <v:shape id="_x0000_s1084" style="position:absolute;left:1435;top:378;width:9038;height:0" coordsize="9038,0" o:allowincell="f" path="m,l9037,e" filled="f" strokeweight=".58pt">
              <v:path arrowok="t"/>
            </v:shape>
            <v:shape id="_x0000_s1085" style="position:absolute;left:1430;top:-128;width:0;height:511" coordsize="0,511" o:allowincell="f" path="m,l,511e" filled="f" strokeweight=".58pt">
              <v:path arrowok="t"/>
            </v:shape>
            <v:shape id="_x0000_s1086" style="position:absolute;left:10477;top:-128;width:0;height:511" coordsize="0,511" o:allowincell="f" path="m,l,511e" filled="f" strokeweight=".20458mm">
              <v:path arrowok="t"/>
            </v:shape>
            <w10:wrap anchorx="page"/>
          </v:group>
        </w:pict>
      </w:r>
      <w:r w:rsidR="00EB5643">
        <w:rPr>
          <w:rFonts w:ascii="Consolas" w:hAnsi="Consolas" w:cs="Consolas"/>
          <w:spacing w:val="1"/>
          <w:sz w:val="20"/>
          <w:szCs w:val="20"/>
        </w:rPr>
        <w:t xml:space="preserve"> </w:t>
      </w:r>
      <w:r w:rsidR="00EB5643">
        <w:rPr>
          <w:rFonts w:ascii="Consolas" w:hAnsi="Consolas" w:cs="Consolas"/>
          <w:spacing w:val="-5"/>
          <w:sz w:val="20"/>
          <w:szCs w:val="20"/>
        </w:rPr>
        <w:t xml:space="preserve"> </w:t>
      </w:r>
      <w:r w:rsidR="00EB5643">
        <w:rPr>
          <w:rFonts w:ascii="Consolas" w:hAnsi="Consolas" w:cs="Consolas"/>
          <w:spacing w:val="-2"/>
          <w:sz w:val="20"/>
          <w:szCs w:val="20"/>
        </w:rPr>
        <w:t>D</w:t>
      </w:r>
      <w:r w:rsidR="00EB5643">
        <w:rPr>
          <w:rFonts w:ascii="Consolas" w:hAnsi="Consolas" w:cs="Consolas"/>
          <w:spacing w:val="1"/>
          <w:sz w:val="20"/>
          <w:szCs w:val="20"/>
        </w:rPr>
        <w:t>um</w:t>
      </w:r>
      <w:r w:rsidR="00EB5643">
        <w:rPr>
          <w:rFonts w:ascii="Consolas" w:hAnsi="Consolas" w:cs="Consolas"/>
          <w:sz w:val="20"/>
          <w:szCs w:val="20"/>
        </w:rPr>
        <w:t>p</w:t>
      </w:r>
      <w:r w:rsidR="00EB5643">
        <w:rPr>
          <w:rFonts w:ascii="Consolas" w:hAnsi="Consolas" w:cs="Consolas"/>
          <w:spacing w:val="-2"/>
          <w:sz w:val="20"/>
          <w:szCs w:val="20"/>
        </w:rPr>
        <w:t xml:space="preserve"> </w:t>
      </w:r>
      <w:proofErr w:type="spellStart"/>
      <w:r w:rsidR="00EB5643">
        <w:rPr>
          <w:rFonts w:ascii="Consolas" w:hAnsi="Consolas" w:cs="Consolas"/>
          <w:spacing w:val="-2"/>
          <w:sz w:val="20"/>
          <w:szCs w:val="20"/>
        </w:rPr>
        <w:t>s</w:t>
      </w:r>
      <w:r w:rsidR="00EB5643">
        <w:rPr>
          <w:rFonts w:ascii="Consolas" w:hAnsi="Consolas" w:cs="Consolas"/>
          <w:spacing w:val="1"/>
          <w:sz w:val="20"/>
          <w:szCs w:val="20"/>
        </w:rPr>
        <w:t>tuden</w:t>
      </w:r>
      <w:r w:rsidR="00EB5643">
        <w:rPr>
          <w:rFonts w:ascii="Consolas" w:hAnsi="Consolas" w:cs="Consolas"/>
          <w:spacing w:val="-1"/>
          <w:sz w:val="20"/>
          <w:szCs w:val="20"/>
        </w:rPr>
        <w:t>t</w:t>
      </w:r>
      <w:r w:rsidR="00EB5643">
        <w:rPr>
          <w:rFonts w:ascii="Consolas" w:hAnsi="Consolas" w:cs="Consolas"/>
          <w:spacing w:val="1"/>
          <w:sz w:val="20"/>
          <w:szCs w:val="20"/>
        </w:rPr>
        <w:t>_c</w:t>
      </w:r>
      <w:r w:rsidR="00EB5643">
        <w:rPr>
          <w:rFonts w:ascii="Consolas" w:hAnsi="Consolas" w:cs="Consolas"/>
          <w:spacing w:val="-1"/>
          <w:sz w:val="20"/>
          <w:szCs w:val="20"/>
        </w:rPr>
        <w:t>o</w:t>
      </w:r>
      <w:r w:rsidR="00EB5643">
        <w:rPr>
          <w:rFonts w:ascii="Consolas" w:hAnsi="Consolas" w:cs="Consolas"/>
          <w:spacing w:val="1"/>
          <w:sz w:val="20"/>
          <w:szCs w:val="20"/>
        </w:rPr>
        <w:t>unt</w:t>
      </w:r>
      <w:proofErr w:type="spellEnd"/>
      <w:r w:rsidR="00EB5643">
        <w:rPr>
          <w:rFonts w:ascii="Consolas" w:hAnsi="Consolas" w:cs="Consolas"/>
          <w:spacing w:val="1"/>
          <w:sz w:val="20"/>
          <w:szCs w:val="20"/>
        </w:rPr>
        <w:t>;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Consolas" w:hAnsi="Consolas" w:cs="Consolas"/>
          <w:sz w:val="24"/>
          <w:szCs w:val="24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</w:t>
      </w:r>
      <w:r>
        <w:rPr>
          <w:rFonts w:ascii="Arial" w:hAnsi="Arial" w:cs="Arial"/>
          <w:b/>
          <w:bCs/>
          <w:spacing w:val="-1"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ut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sz w:val="12"/>
          <w:szCs w:val="12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t </w:t>
      </w:r>
      <w:r>
        <w:rPr>
          <w:rFonts w:ascii="Verdana" w:hAnsi="Verdana" w:cs="Verdana"/>
          <w:spacing w:val="7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ll </w:t>
      </w:r>
      <w:r>
        <w:rPr>
          <w:rFonts w:ascii="Verdana" w:hAnsi="Verdana" w:cs="Verdana"/>
          <w:spacing w:val="6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du</w:t>
      </w:r>
      <w:r>
        <w:rPr>
          <w:rFonts w:ascii="Verdana" w:hAnsi="Verdana" w:cs="Verdana"/>
          <w:sz w:val="20"/>
          <w:szCs w:val="20"/>
        </w:rPr>
        <w:t xml:space="preserve">ce </w:t>
      </w:r>
      <w:r>
        <w:rPr>
          <w:rFonts w:ascii="Verdana" w:hAnsi="Verdana" w:cs="Verdana"/>
          <w:spacing w:val="6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66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f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g </w:t>
      </w:r>
      <w:r>
        <w:rPr>
          <w:rFonts w:ascii="Verdana" w:hAnsi="Verdana" w:cs="Verdana"/>
          <w:spacing w:val="6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utput</w:t>
      </w:r>
      <w:r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pacing w:val="6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isp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2"/>
          <w:sz w:val="20"/>
          <w:szCs w:val="20"/>
        </w:rPr>
        <w:t>y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g </w:t>
      </w:r>
      <w:r>
        <w:rPr>
          <w:rFonts w:ascii="Verdana" w:hAnsi="Verdana" w:cs="Verdana"/>
          <w:spacing w:val="5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64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z w:val="20"/>
          <w:szCs w:val="20"/>
        </w:rPr>
        <w:t xml:space="preserve">s </w:t>
      </w:r>
      <w:r>
        <w:rPr>
          <w:rFonts w:ascii="Verdana" w:hAnsi="Verdana" w:cs="Verdana"/>
          <w:spacing w:val="6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 xml:space="preserve">f </w:t>
      </w:r>
      <w:r>
        <w:rPr>
          <w:rFonts w:ascii="Verdana" w:hAnsi="Verdana" w:cs="Verdana"/>
          <w:spacing w:val="6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68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re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3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18" w:after="0" w:line="240" w:lineRule="auto"/>
        <w:ind w:left="10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sz w:val="20"/>
          <w:szCs w:val="20"/>
        </w:rPr>
        <w:t>stud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nt_c</w:t>
      </w:r>
      <w:r>
        <w:rPr>
          <w:rFonts w:ascii="Verdana" w:hAnsi="Verdana" w:cs="Verdana"/>
          <w:b/>
          <w:bCs/>
          <w:spacing w:val="3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unt</w:t>
      </w:r>
      <w:proofErr w:type="spellEnd"/>
      <w:r>
        <w:rPr>
          <w:rFonts w:ascii="Verdana" w:hAnsi="Verdana" w:cs="Verdana"/>
          <w:sz w:val="20"/>
          <w:szCs w:val="20"/>
        </w:rPr>
        <w:t>.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EB5643" w:rsidRDefault="00EB5643" w:rsidP="00EB564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EB5643" w:rsidRDefault="009961EE" w:rsidP="00EB5643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9961EE">
        <w:rPr>
          <w:noProof/>
        </w:rPr>
        <w:pict>
          <v:group id="_x0000_s1087" style="position:absolute;left:0;text-align:left;margin-left:71.25pt;margin-top:-6.65pt;width:452.9pt;height:26.05pt;z-index:-251642880;mso-position-horizontal-relative:page" coordorigin="1425,-133" coordsize="9058,521" o:allowincell="f">
            <v:shape id="_x0000_s1088" style="position:absolute;left:1435;top:-123;width:9038;height:0" coordsize="9038,0" o:allowincell="f" path="m,l9037,e" filled="f" strokeweight=".58pt">
              <v:path arrowok="t"/>
            </v:shape>
            <v:shape id="_x0000_s1089" style="position:absolute;left:1435;top:378;width:9038;height:0" coordsize="9038,0" o:allowincell="f" path="m,l9037,e" filled="f" strokeweight=".20458mm">
              <v:path arrowok="t"/>
            </v:shape>
            <v:shape id="_x0000_s1090" style="position:absolute;left:1430;top:-128;width:0;height:511" coordsize="0,511" o:allowincell="f" path="m,l,511e" filled="f" strokeweight=".58pt">
              <v:path arrowok="t"/>
            </v:shape>
            <v:shape id="_x0000_s1091" style="position:absolute;left:10477;top:-128;width:0;height:511" coordsize="0,511" o:allowincell="f" path="m,l,511e" filled="f" strokeweight=".20458mm">
              <v:path arrowok="t"/>
            </v:shape>
            <w10:wrap anchorx="page"/>
          </v:group>
        </w:pict>
      </w:r>
      <w:r w:rsidR="00EB5643">
        <w:rPr>
          <w:rFonts w:ascii="Consolas" w:hAnsi="Consolas" w:cs="Consolas"/>
          <w:sz w:val="20"/>
          <w:szCs w:val="20"/>
        </w:rPr>
        <w:t>9</w:t>
      </w:r>
    </w:p>
    <w:p w:rsidR="00EB5643" w:rsidRDefault="00EB5643" w:rsidP="00EB564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onsolas" w:hAnsi="Consolas" w:cs="Consolas"/>
          <w:sz w:val="24"/>
          <w:szCs w:val="24"/>
        </w:rPr>
      </w:pPr>
    </w:p>
    <w:p w:rsidR="002027D0" w:rsidRDefault="00EB5643" w:rsidP="00EB5643"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ce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f</w:t>
      </w:r>
      <w:r>
        <w:rPr>
          <w:rFonts w:ascii="Verdana" w:hAnsi="Verdana" w:cs="Verdana"/>
          <w:spacing w:val="1"/>
          <w:sz w:val="20"/>
          <w:szCs w:val="20"/>
        </w:rPr>
        <w:t>un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UNT_</w:t>
      </w:r>
      <w:r>
        <w:rPr>
          <w:rFonts w:ascii="Verdana" w:hAnsi="Verdana" w:cs="Verdana"/>
          <w:spacing w:val="3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TA</w:t>
      </w:r>
      <w:r>
        <w:rPr>
          <w:rFonts w:ascii="Verdana" w:hAnsi="Verdana" w:cs="Verdana"/>
          <w:spacing w:val="4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-3"/>
          <w:sz w:val="20"/>
          <w:szCs w:val="20"/>
        </w:rPr>
        <w:t>c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ud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2"/>
          <w:sz w:val="20"/>
          <w:szCs w:val="20"/>
        </w:rPr>
        <w:t>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pacing w:val="-2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2"/>
          <w:sz w:val="20"/>
          <w:szCs w:val="20"/>
        </w:rPr>
        <w:t>p</w:t>
      </w:r>
      <w:r>
        <w:rPr>
          <w:rFonts w:ascii="Verdana" w:hAnsi="Verdana" w:cs="Verdana"/>
          <w:sz w:val="20"/>
          <w:szCs w:val="20"/>
        </w:rPr>
        <w:t>le</w:t>
      </w:r>
      <w:proofErr w:type="spellEnd"/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re</w:t>
      </w:r>
      <w:r>
        <w:rPr>
          <w:rFonts w:ascii="Verdana" w:hAnsi="Verdana" w:cs="Verdana"/>
          <w:spacing w:val="1"/>
          <w:sz w:val="20"/>
          <w:szCs w:val="20"/>
        </w:rPr>
        <w:t>tu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3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9.</w:t>
      </w:r>
    </w:p>
    <w:sectPr w:rsidR="002027D0" w:rsidSect="0020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75AD"/>
    <w:multiLevelType w:val="hybridMultilevel"/>
    <w:tmpl w:val="6B86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B5643"/>
    <w:rsid w:val="002027D0"/>
    <w:rsid w:val="004A37B3"/>
    <w:rsid w:val="009961EE"/>
    <w:rsid w:val="00EB5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5643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5643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EB5643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5643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6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2</cp:revision>
  <dcterms:created xsi:type="dcterms:W3CDTF">2018-02-13T19:09:00Z</dcterms:created>
  <dcterms:modified xsi:type="dcterms:W3CDTF">2018-03-07T22:26:00Z</dcterms:modified>
</cp:coreProperties>
</file>